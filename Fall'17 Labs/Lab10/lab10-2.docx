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39EFB" w14:textId="4D7E8366" w:rsidR="008A06E9" w:rsidRPr="00CB37FE" w:rsidRDefault="00B52A23" w:rsidP="008A06E9">
      <w:pPr>
        <w:pStyle w:val="Default"/>
        <w:jc w:val="both"/>
        <w:rPr>
          <w:rFonts w:ascii="Times New Roman" w:hAnsi="Times New Roman" w:cs="Times New Roman"/>
          <w:sz w:val="22"/>
          <w:szCs w:val="22"/>
        </w:rPr>
      </w:pPr>
      <w:r>
        <w:rPr>
          <w:rFonts w:ascii="Times New Roman" w:hAnsi="Times New Roman" w:cs="Times New Roman"/>
          <w:b/>
          <w:bCs/>
          <w:sz w:val="22"/>
          <w:szCs w:val="22"/>
        </w:rPr>
        <w:t>W</w:t>
      </w:r>
      <w:r w:rsidR="008A06E9" w:rsidRPr="00CB37FE">
        <w:rPr>
          <w:rFonts w:ascii="Times New Roman" w:hAnsi="Times New Roman" w:cs="Times New Roman"/>
          <w:b/>
          <w:bCs/>
          <w:sz w:val="22"/>
          <w:szCs w:val="22"/>
        </w:rPr>
        <w:t>e will do all our class declarations and class’s private/public methods/variables declarations in the h</w:t>
      </w:r>
      <w:r w:rsidR="00CD2427">
        <w:rPr>
          <w:rFonts w:ascii="Times New Roman" w:hAnsi="Times New Roman" w:cs="Times New Roman"/>
          <w:b/>
          <w:bCs/>
          <w:sz w:val="22"/>
          <w:szCs w:val="22"/>
        </w:rPr>
        <w:t>eader file, named ‘hierarchy.h’</w:t>
      </w:r>
      <w:r w:rsidR="008A06E9" w:rsidRPr="00CB37FE">
        <w:rPr>
          <w:rFonts w:ascii="Times New Roman" w:hAnsi="Times New Roman" w:cs="Times New Roman"/>
          <w:b/>
          <w:bCs/>
          <w:sz w:val="22"/>
          <w:szCs w:val="22"/>
        </w:rPr>
        <w:t xml:space="preserve">. Even the implementation of constructors must also be in ‘hierarchy.cpp’. Stick to these conventions, else you will be penalized. </w:t>
      </w:r>
    </w:p>
    <w:p w14:paraId="4AD6BCE1" w14:textId="77777777" w:rsidR="008A06E9" w:rsidRPr="00CB37FE" w:rsidRDefault="008A06E9" w:rsidP="008A06E9">
      <w:pPr>
        <w:pStyle w:val="Default"/>
        <w:jc w:val="center"/>
        <w:rPr>
          <w:rFonts w:ascii="Times New Roman" w:hAnsi="Times New Roman" w:cs="Times New Roman"/>
          <w:b/>
          <w:bCs/>
          <w:color w:val="365F91"/>
          <w:sz w:val="28"/>
          <w:szCs w:val="28"/>
        </w:rPr>
      </w:pPr>
    </w:p>
    <w:p w14:paraId="05A5127C" w14:textId="77777777" w:rsidR="00991D7B" w:rsidRDefault="008A06E9" w:rsidP="00991D7B">
      <w:pPr>
        <w:pStyle w:val="Default"/>
        <w:rPr>
          <w:rFonts w:ascii="Times New Roman" w:hAnsi="Times New Roman" w:cs="Times New Roman"/>
          <w:b/>
          <w:bCs/>
          <w:color w:val="365F91"/>
          <w:sz w:val="28"/>
          <w:szCs w:val="28"/>
        </w:rPr>
      </w:pPr>
      <w:r w:rsidRPr="00CB37FE">
        <w:rPr>
          <w:rFonts w:ascii="Times New Roman" w:hAnsi="Times New Roman" w:cs="Times New Roman"/>
          <w:b/>
          <w:bCs/>
          <w:color w:val="365F91"/>
          <w:sz w:val="28"/>
          <w:szCs w:val="28"/>
        </w:rPr>
        <w:t>Task</w:t>
      </w:r>
      <w:r w:rsidR="00CB37FE">
        <w:rPr>
          <w:rFonts w:ascii="Times New Roman" w:hAnsi="Times New Roman" w:cs="Times New Roman"/>
          <w:b/>
          <w:bCs/>
          <w:color w:val="365F91"/>
          <w:sz w:val="28"/>
          <w:szCs w:val="28"/>
        </w:rPr>
        <w:t xml:space="preserve"> 1</w:t>
      </w:r>
      <w:r w:rsidR="00F6490F">
        <w:rPr>
          <w:rFonts w:ascii="Times New Roman" w:hAnsi="Times New Roman" w:cs="Times New Roman"/>
          <w:b/>
          <w:bCs/>
          <w:color w:val="365F91"/>
          <w:sz w:val="28"/>
          <w:szCs w:val="28"/>
        </w:rPr>
        <w:t>:</w:t>
      </w:r>
    </w:p>
    <w:p w14:paraId="44E3415F" w14:textId="7DEB3183" w:rsidR="008A06E9" w:rsidRDefault="008A06E9" w:rsidP="00991D7B">
      <w:pPr>
        <w:pStyle w:val="Default"/>
        <w:jc w:val="both"/>
        <w:rPr>
          <w:rFonts w:ascii="Times New Roman" w:hAnsi="Times New Roman" w:cs="Times New Roman"/>
          <w:sz w:val="22"/>
          <w:szCs w:val="22"/>
        </w:rPr>
      </w:pPr>
      <w:r w:rsidRPr="00CB37FE">
        <w:rPr>
          <w:rFonts w:ascii="Times New Roman" w:hAnsi="Times New Roman" w:cs="Times New Roman"/>
          <w:sz w:val="22"/>
          <w:szCs w:val="22"/>
        </w:rPr>
        <w:t xml:space="preserve">In this task you are required to do the basic declarations for the 3 given classes. </w:t>
      </w:r>
    </w:p>
    <w:p w14:paraId="0C2ED7CB" w14:textId="77777777" w:rsidR="00991D7B" w:rsidRPr="00CB37FE" w:rsidRDefault="00991D7B" w:rsidP="00991D7B">
      <w:pPr>
        <w:pStyle w:val="Default"/>
        <w:jc w:val="both"/>
        <w:rPr>
          <w:rFonts w:ascii="Times New Roman" w:hAnsi="Times New Roman" w:cs="Times New Roman"/>
          <w:sz w:val="22"/>
          <w:szCs w:val="22"/>
        </w:rPr>
      </w:pPr>
    </w:p>
    <w:p w14:paraId="7C193D84" w14:textId="345AA969" w:rsidR="00991D7B" w:rsidRDefault="00D671E8" w:rsidP="008A06E9">
      <w:pPr>
        <w:pStyle w:val="Default"/>
        <w:jc w:val="both"/>
        <w:rPr>
          <w:rFonts w:ascii="Times New Roman" w:hAnsi="Times New Roman" w:cs="Times New Roman"/>
          <w:sz w:val="22"/>
          <w:szCs w:val="22"/>
        </w:rPr>
      </w:pPr>
      <w:r>
        <w:rPr>
          <w:rFonts w:ascii="Times New Roman" w:hAnsi="Times New Roman" w:cs="Times New Roman"/>
          <w:sz w:val="22"/>
          <w:szCs w:val="22"/>
        </w:rPr>
        <w:t>Y</w:t>
      </w:r>
      <w:r w:rsidR="008A06E9" w:rsidRPr="00CB37FE">
        <w:rPr>
          <w:rFonts w:ascii="Times New Roman" w:hAnsi="Times New Roman" w:cs="Times New Roman"/>
          <w:sz w:val="22"/>
          <w:szCs w:val="22"/>
        </w:rPr>
        <w:t>ou need to declare some private variables and public methods for all these classes.</w:t>
      </w:r>
    </w:p>
    <w:p w14:paraId="67408BF7" w14:textId="253A3DA9" w:rsidR="00991D7B" w:rsidRDefault="00A0164A" w:rsidP="008A06E9">
      <w:pPr>
        <w:pStyle w:val="Default"/>
        <w:jc w:val="both"/>
        <w:rPr>
          <w:rFonts w:ascii="Times New Roman" w:hAnsi="Times New Roman" w:cs="Times New Roman"/>
          <w:sz w:val="22"/>
          <w:szCs w:val="22"/>
        </w:rPr>
      </w:pPr>
      <w:r>
        <w:rPr>
          <w:rFonts w:ascii="Times New Roman" w:hAnsi="Times New Roman" w:cs="Times New Roman"/>
          <w:sz w:val="22"/>
          <w:szCs w:val="22"/>
        </w:rPr>
        <w:t>Cricketer and PhdStudents classes will be derived from HumanBeing</w:t>
      </w:r>
      <w:r w:rsidR="009068AB">
        <w:rPr>
          <w:rFonts w:ascii="Times New Roman" w:hAnsi="Times New Roman" w:cs="Times New Roman"/>
          <w:sz w:val="22"/>
          <w:szCs w:val="22"/>
        </w:rPr>
        <w:t xml:space="preserve"> class</w:t>
      </w:r>
      <w:r w:rsidR="00CA5D41">
        <w:rPr>
          <w:rFonts w:ascii="Times New Roman" w:hAnsi="Times New Roman" w:cs="Times New Roman"/>
          <w:sz w:val="22"/>
          <w:szCs w:val="22"/>
        </w:rPr>
        <w:t>.</w:t>
      </w:r>
    </w:p>
    <w:p w14:paraId="129BB6CC" w14:textId="77777777" w:rsidR="00A0164A" w:rsidRDefault="00A0164A" w:rsidP="008A06E9">
      <w:pPr>
        <w:pStyle w:val="Default"/>
        <w:jc w:val="both"/>
        <w:rPr>
          <w:rFonts w:ascii="Times New Roman" w:hAnsi="Times New Roman" w:cs="Times New Roman"/>
          <w:sz w:val="22"/>
          <w:szCs w:val="22"/>
        </w:rPr>
      </w:pPr>
    </w:p>
    <w:p w14:paraId="32466F74" w14:textId="465C3856" w:rsidR="00991D7B" w:rsidRDefault="008A06E9" w:rsidP="008A06E9">
      <w:pPr>
        <w:pStyle w:val="Default"/>
        <w:jc w:val="both"/>
        <w:rPr>
          <w:rFonts w:ascii="Times New Roman" w:hAnsi="Times New Roman" w:cs="Times New Roman"/>
          <w:b/>
          <w:sz w:val="22"/>
          <w:szCs w:val="22"/>
        </w:rPr>
      </w:pPr>
      <w:r w:rsidRPr="00CB37FE">
        <w:rPr>
          <w:rFonts w:ascii="Times New Roman" w:hAnsi="Times New Roman" w:cs="Times New Roman"/>
          <w:sz w:val="22"/>
          <w:szCs w:val="22"/>
        </w:rPr>
        <w:t xml:space="preserve"> All </w:t>
      </w:r>
      <w:r w:rsidR="004E41D8" w:rsidRPr="004E41D8">
        <w:rPr>
          <w:rFonts w:ascii="Times New Roman" w:hAnsi="Times New Roman" w:cs="Times New Roman"/>
          <w:b/>
          <w:sz w:val="22"/>
          <w:szCs w:val="22"/>
        </w:rPr>
        <w:t>HumanBeing</w:t>
      </w:r>
      <w:r w:rsidR="004E41D8" w:rsidRPr="00CB37FE">
        <w:rPr>
          <w:rFonts w:ascii="Times New Roman" w:hAnsi="Times New Roman" w:cs="Times New Roman"/>
          <w:sz w:val="22"/>
          <w:szCs w:val="22"/>
        </w:rPr>
        <w:t xml:space="preserve"> </w:t>
      </w:r>
      <w:r w:rsidR="004E41D8">
        <w:rPr>
          <w:rFonts w:ascii="Times New Roman" w:hAnsi="Times New Roman" w:cs="Times New Roman"/>
          <w:sz w:val="22"/>
          <w:szCs w:val="22"/>
        </w:rPr>
        <w:t xml:space="preserve"> </w:t>
      </w:r>
      <w:r w:rsidRPr="00CB37FE">
        <w:rPr>
          <w:rFonts w:ascii="Times New Roman" w:hAnsi="Times New Roman" w:cs="Times New Roman"/>
          <w:sz w:val="22"/>
          <w:szCs w:val="22"/>
        </w:rPr>
        <w:t>must have the following properties</w:t>
      </w:r>
      <w:r w:rsidR="009068AB">
        <w:rPr>
          <w:rFonts w:ascii="Times New Roman" w:hAnsi="Times New Roman" w:cs="Times New Roman"/>
          <w:sz w:val="22"/>
          <w:szCs w:val="22"/>
        </w:rPr>
        <w:t xml:space="preserve"> and functions</w:t>
      </w:r>
      <w:r w:rsidRPr="0081476F">
        <w:rPr>
          <w:rFonts w:ascii="Times New Roman" w:hAnsi="Times New Roman" w:cs="Times New Roman"/>
          <w:b/>
          <w:sz w:val="22"/>
          <w:szCs w:val="22"/>
        </w:rPr>
        <w:t xml:space="preserve">. </w:t>
      </w:r>
    </w:p>
    <w:p w14:paraId="3EB50C01" w14:textId="73C1F272" w:rsidR="00991D7B" w:rsidRPr="00D671E8" w:rsidRDefault="004563AF" w:rsidP="00991D7B">
      <w:pPr>
        <w:pStyle w:val="Default"/>
        <w:numPr>
          <w:ilvl w:val="0"/>
          <w:numId w:val="12"/>
        </w:numPr>
        <w:jc w:val="both"/>
        <w:rPr>
          <w:rFonts w:ascii="Times New Roman" w:hAnsi="Times New Roman" w:cs="Times New Roman"/>
          <w:sz w:val="22"/>
          <w:szCs w:val="22"/>
        </w:rPr>
      </w:pPr>
      <w:r w:rsidRPr="00D671E8">
        <w:rPr>
          <w:rFonts w:ascii="Times New Roman" w:hAnsi="Times New Roman" w:cs="Times New Roman"/>
          <w:sz w:val="22"/>
          <w:szCs w:val="22"/>
        </w:rPr>
        <w:t>Name</w:t>
      </w:r>
      <w:r w:rsidR="008A06E9" w:rsidRPr="00D671E8">
        <w:rPr>
          <w:rFonts w:ascii="Times New Roman" w:hAnsi="Times New Roman" w:cs="Times New Roman"/>
          <w:sz w:val="22"/>
          <w:szCs w:val="22"/>
        </w:rPr>
        <w:t xml:space="preserve"> </w:t>
      </w:r>
    </w:p>
    <w:p w14:paraId="30997645" w14:textId="35FD5598" w:rsidR="00991D7B" w:rsidRPr="00D671E8" w:rsidRDefault="004C72D1" w:rsidP="00991D7B">
      <w:pPr>
        <w:pStyle w:val="Default"/>
        <w:numPr>
          <w:ilvl w:val="0"/>
          <w:numId w:val="12"/>
        </w:numPr>
        <w:jc w:val="both"/>
        <w:rPr>
          <w:rFonts w:ascii="Times New Roman" w:hAnsi="Times New Roman" w:cs="Times New Roman"/>
          <w:sz w:val="22"/>
          <w:szCs w:val="22"/>
        </w:rPr>
      </w:pPr>
      <w:r w:rsidRPr="00D671E8">
        <w:rPr>
          <w:rFonts w:ascii="Times New Roman" w:hAnsi="Times New Roman" w:cs="Times New Roman"/>
          <w:sz w:val="22"/>
          <w:szCs w:val="22"/>
        </w:rPr>
        <w:t>Nationality</w:t>
      </w:r>
      <w:r w:rsidR="004563AF" w:rsidRPr="00D671E8">
        <w:rPr>
          <w:rFonts w:ascii="Times New Roman" w:hAnsi="Times New Roman" w:cs="Times New Roman"/>
          <w:sz w:val="22"/>
          <w:szCs w:val="22"/>
        </w:rPr>
        <w:t xml:space="preserve"> </w:t>
      </w:r>
    </w:p>
    <w:p w14:paraId="3A6EB9A3" w14:textId="77777777" w:rsidR="00660CA7" w:rsidRDefault="004C72D1" w:rsidP="00D671E8">
      <w:pPr>
        <w:pStyle w:val="Default"/>
        <w:numPr>
          <w:ilvl w:val="0"/>
          <w:numId w:val="12"/>
        </w:numPr>
        <w:jc w:val="both"/>
        <w:rPr>
          <w:rFonts w:ascii="Times New Roman" w:hAnsi="Times New Roman" w:cs="Times New Roman"/>
          <w:sz w:val="22"/>
          <w:szCs w:val="22"/>
        </w:rPr>
      </w:pPr>
      <w:r w:rsidRPr="00D671E8">
        <w:rPr>
          <w:rFonts w:ascii="Times New Roman" w:hAnsi="Times New Roman" w:cs="Times New Roman"/>
          <w:sz w:val="22"/>
          <w:szCs w:val="22"/>
        </w:rPr>
        <w:t>A</w:t>
      </w:r>
      <w:r w:rsidR="004563AF" w:rsidRPr="00D671E8">
        <w:rPr>
          <w:rFonts w:ascii="Times New Roman" w:hAnsi="Times New Roman" w:cs="Times New Roman"/>
          <w:sz w:val="22"/>
          <w:szCs w:val="22"/>
        </w:rPr>
        <w:t xml:space="preserve">ge </w:t>
      </w:r>
    </w:p>
    <w:p w14:paraId="3AADBFAC" w14:textId="250FC920" w:rsidR="00B33B9B" w:rsidRPr="00660CA7" w:rsidRDefault="00B33B9B" w:rsidP="00D671E8">
      <w:pPr>
        <w:pStyle w:val="Default"/>
        <w:numPr>
          <w:ilvl w:val="0"/>
          <w:numId w:val="12"/>
        </w:numPr>
        <w:jc w:val="both"/>
        <w:rPr>
          <w:rFonts w:ascii="Times New Roman" w:hAnsi="Times New Roman" w:cs="Times New Roman"/>
          <w:sz w:val="22"/>
          <w:szCs w:val="22"/>
        </w:rPr>
      </w:pPr>
      <w:bookmarkStart w:id="0" w:name="_GoBack"/>
      <w:bookmarkEnd w:id="0"/>
      <w:r w:rsidRPr="00660CA7">
        <w:rPr>
          <w:rFonts w:ascii="Times New Roman" w:hAnsi="Times New Roman" w:cs="Times New Roman"/>
          <w:sz w:val="22"/>
          <w:szCs w:val="22"/>
        </w:rPr>
        <w:t>HumanBeing(string,string,int);</w:t>
      </w:r>
    </w:p>
    <w:p w14:paraId="09EC0062" w14:textId="0EDC06FB" w:rsidR="00B33B9B" w:rsidRDefault="00B33B9B" w:rsidP="00D671E8">
      <w:pPr>
        <w:pStyle w:val="Default"/>
        <w:numPr>
          <w:ilvl w:val="0"/>
          <w:numId w:val="12"/>
        </w:numPr>
        <w:rPr>
          <w:rFonts w:ascii="Times New Roman" w:hAnsi="Times New Roman" w:cs="Times New Roman"/>
          <w:sz w:val="22"/>
          <w:szCs w:val="22"/>
        </w:rPr>
      </w:pPr>
      <w:r w:rsidRPr="00B33B9B">
        <w:rPr>
          <w:rFonts w:ascii="Times New Roman" w:hAnsi="Times New Roman" w:cs="Times New Roman"/>
          <w:sz w:val="22"/>
          <w:szCs w:val="22"/>
        </w:rPr>
        <w:t>void setName();</w:t>
      </w:r>
    </w:p>
    <w:p w14:paraId="3DD76AB8" w14:textId="43640F5A" w:rsidR="00B33B9B" w:rsidRDefault="00D671E8" w:rsidP="00D671E8">
      <w:pPr>
        <w:pStyle w:val="Default"/>
        <w:numPr>
          <w:ilvl w:val="0"/>
          <w:numId w:val="12"/>
        </w:numPr>
        <w:rPr>
          <w:rFonts w:ascii="Times New Roman" w:hAnsi="Times New Roman" w:cs="Times New Roman"/>
          <w:sz w:val="22"/>
          <w:szCs w:val="22"/>
        </w:rPr>
      </w:pPr>
      <w:r>
        <w:rPr>
          <w:rFonts w:ascii="Times New Roman" w:hAnsi="Times New Roman" w:cs="Times New Roman"/>
          <w:sz w:val="22"/>
          <w:szCs w:val="22"/>
        </w:rPr>
        <w:t>default constructor</w:t>
      </w:r>
    </w:p>
    <w:p w14:paraId="26E29950" w14:textId="7ADBFC6F" w:rsidR="00B52A23" w:rsidRDefault="00991D7B" w:rsidP="00B52A23">
      <w:pPr>
        <w:pStyle w:val="Default"/>
        <w:rPr>
          <w:rFonts w:ascii="Times New Roman" w:hAnsi="Times New Roman" w:cs="Times New Roman"/>
          <w:sz w:val="22"/>
          <w:szCs w:val="22"/>
        </w:rPr>
      </w:pPr>
      <w:r w:rsidRPr="00B52A23">
        <w:rPr>
          <w:rFonts w:ascii="Times New Roman" w:hAnsi="Times New Roman" w:cs="Times New Roman"/>
          <w:sz w:val="22"/>
          <w:szCs w:val="22"/>
        </w:rPr>
        <w:br/>
      </w:r>
      <w:r w:rsidR="008A06E9" w:rsidRPr="00B52A23">
        <w:rPr>
          <w:rFonts w:ascii="Times New Roman" w:hAnsi="Times New Roman" w:cs="Times New Roman"/>
          <w:sz w:val="22"/>
          <w:szCs w:val="22"/>
        </w:rPr>
        <w:t xml:space="preserve">All </w:t>
      </w:r>
      <w:r w:rsidR="00E2047B" w:rsidRPr="00E2047B">
        <w:rPr>
          <w:rFonts w:ascii="Times New Roman" w:hAnsi="Times New Roman" w:cs="Times New Roman"/>
          <w:b/>
          <w:bCs/>
          <w:i/>
          <w:sz w:val="22"/>
          <w:szCs w:val="22"/>
        </w:rPr>
        <w:t>Cricketer</w:t>
      </w:r>
      <w:r w:rsidR="00E2047B" w:rsidRPr="00B52A23">
        <w:rPr>
          <w:rFonts w:ascii="Times New Roman" w:hAnsi="Times New Roman" w:cs="Times New Roman"/>
          <w:sz w:val="22"/>
          <w:szCs w:val="22"/>
        </w:rPr>
        <w:t xml:space="preserve"> </w:t>
      </w:r>
      <w:r w:rsidR="008A06E9" w:rsidRPr="00B52A23">
        <w:rPr>
          <w:rFonts w:ascii="Times New Roman" w:hAnsi="Times New Roman" w:cs="Times New Roman"/>
          <w:sz w:val="22"/>
          <w:szCs w:val="22"/>
        </w:rPr>
        <w:t>should have (in addition to all features of human beings)</w:t>
      </w:r>
    </w:p>
    <w:p w14:paraId="2C103C47" w14:textId="6584F504" w:rsidR="00B52A23" w:rsidRPr="00D671E8" w:rsidRDefault="003A6B63" w:rsidP="00B52A23">
      <w:pPr>
        <w:pStyle w:val="Default"/>
        <w:numPr>
          <w:ilvl w:val="0"/>
          <w:numId w:val="13"/>
        </w:numPr>
        <w:rPr>
          <w:rFonts w:ascii="Times New Roman" w:hAnsi="Times New Roman" w:cs="Times New Roman"/>
          <w:sz w:val="22"/>
          <w:szCs w:val="22"/>
        </w:rPr>
      </w:pPr>
      <w:r w:rsidRPr="00D671E8">
        <w:rPr>
          <w:rFonts w:ascii="Times New Roman" w:hAnsi="Times New Roman" w:cs="Times New Roman"/>
          <w:sz w:val="22"/>
          <w:szCs w:val="22"/>
        </w:rPr>
        <w:t>A</w:t>
      </w:r>
      <w:r w:rsidR="008A06E9" w:rsidRPr="00D671E8">
        <w:rPr>
          <w:rFonts w:ascii="Times New Roman" w:hAnsi="Times New Roman" w:cs="Times New Roman"/>
          <w:sz w:val="22"/>
          <w:szCs w:val="22"/>
        </w:rPr>
        <w:t xml:space="preserve">verage </w:t>
      </w:r>
      <w:r w:rsidR="00EB023E" w:rsidRPr="00D671E8">
        <w:rPr>
          <w:rFonts w:ascii="Times New Roman" w:hAnsi="Times New Roman" w:cs="Times New Roman"/>
          <w:sz w:val="22"/>
          <w:szCs w:val="22"/>
        </w:rPr>
        <w:t xml:space="preserve">score </w:t>
      </w:r>
    </w:p>
    <w:p w14:paraId="1947A351" w14:textId="1B6883D9" w:rsidR="00B52A23" w:rsidRPr="00D671E8" w:rsidRDefault="003A6B63" w:rsidP="00B52A23">
      <w:pPr>
        <w:pStyle w:val="Default"/>
        <w:numPr>
          <w:ilvl w:val="0"/>
          <w:numId w:val="13"/>
        </w:numPr>
        <w:rPr>
          <w:rFonts w:ascii="Times New Roman" w:hAnsi="Times New Roman" w:cs="Times New Roman"/>
          <w:sz w:val="22"/>
          <w:szCs w:val="22"/>
        </w:rPr>
      </w:pPr>
      <w:r w:rsidRPr="00D671E8">
        <w:rPr>
          <w:rFonts w:ascii="Times New Roman" w:hAnsi="Times New Roman" w:cs="Times New Roman"/>
          <w:sz w:val="22"/>
          <w:szCs w:val="22"/>
        </w:rPr>
        <w:t>M</w:t>
      </w:r>
      <w:r w:rsidR="008A06E9" w:rsidRPr="00D671E8">
        <w:rPr>
          <w:rFonts w:ascii="Times New Roman" w:hAnsi="Times New Roman" w:cs="Times New Roman"/>
          <w:sz w:val="22"/>
          <w:szCs w:val="22"/>
        </w:rPr>
        <w:t>axScore</w:t>
      </w:r>
      <w:r w:rsidR="00EB023E" w:rsidRPr="00D671E8">
        <w:rPr>
          <w:rFonts w:ascii="Times New Roman" w:hAnsi="Times New Roman" w:cs="Times New Roman"/>
          <w:sz w:val="22"/>
          <w:szCs w:val="22"/>
        </w:rPr>
        <w:t xml:space="preserve"> </w:t>
      </w:r>
      <w:r w:rsidR="008A06E9" w:rsidRPr="00D671E8">
        <w:rPr>
          <w:rFonts w:ascii="Times New Roman" w:hAnsi="Times New Roman" w:cs="Times New Roman"/>
          <w:sz w:val="22"/>
          <w:szCs w:val="22"/>
        </w:rPr>
        <w:t xml:space="preserve"> </w:t>
      </w:r>
    </w:p>
    <w:p w14:paraId="3612D289" w14:textId="1AF522E0" w:rsidR="00B52A23" w:rsidRPr="00D671E8" w:rsidRDefault="003A6B63" w:rsidP="00B52A23">
      <w:pPr>
        <w:pStyle w:val="Default"/>
        <w:numPr>
          <w:ilvl w:val="0"/>
          <w:numId w:val="13"/>
        </w:numPr>
        <w:rPr>
          <w:rFonts w:ascii="Times New Roman" w:hAnsi="Times New Roman" w:cs="Times New Roman"/>
          <w:sz w:val="22"/>
          <w:szCs w:val="22"/>
        </w:rPr>
      </w:pPr>
      <w:r w:rsidRPr="00D671E8">
        <w:rPr>
          <w:rFonts w:ascii="Times New Roman" w:hAnsi="Times New Roman" w:cs="Times New Roman"/>
          <w:sz w:val="22"/>
          <w:szCs w:val="22"/>
        </w:rPr>
        <w:t xml:space="preserve">WicketsTaken </w:t>
      </w:r>
      <w:r w:rsidR="008A06E9" w:rsidRPr="00D671E8">
        <w:rPr>
          <w:rFonts w:ascii="Times New Roman" w:hAnsi="Times New Roman" w:cs="Times New Roman"/>
          <w:sz w:val="22"/>
          <w:szCs w:val="22"/>
        </w:rPr>
        <w:t xml:space="preserve"> </w:t>
      </w:r>
    </w:p>
    <w:p w14:paraId="64C82326" w14:textId="77777777" w:rsidR="00B52A23" w:rsidRDefault="00B52A23" w:rsidP="00B52A23">
      <w:pPr>
        <w:pStyle w:val="Default"/>
        <w:ind w:left="59"/>
        <w:rPr>
          <w:rFonts w:ascii="Times New Roman" w:hAnsi="Times New Roman" w:cs="Times New Roman"/>
          <w:sz w:val="22"/>
          <w:szCs w:val="22"/>
        </w:rPr>
      </w:pPr>
    </w:p>
    <w:p w14:paraId="10E4C1BF" w14:textId="5A63D0E8" w:rsidR="007C1A0E" w:rsidRPr="00B52A23" w:rsidRDefault="007C1A0E" w:rsidP="007C1A0E">
      <w:pPr>
        <w:pStyle w:val="Default"/>
        <w:ind w:left="720"/>
        <w:rPr>
          <w:rFonts w:ascii="Times New Roman" w:hAnsi="Times New Roman" w:cs="Times New Roman"/>
          <w:i/>
          <w:sz w:val="22"/>
          <w:szCs w:val="22"/>
        </w:rPr>
      </w:pPr>
      <w:r w:rsidRPr="00B52A23">
        <w:rPr>
          <w:rFonts w:ascii="Times New Roman" w:hAnsi="Times New Roman" w:cs="Times New Roman"/>
          <w:bCs/>
          <w:i/>
          <w:sz w:val="22"/>
          <w:szCs w:val="22"/>
        </w:rPr>
        <w:t xml:space="preserve">Cricketer(string </w:t>
      </w:r>
      <w:r w:rsidRPr="00B52A23">
        <w:rPr>
          <w:rFonts w:ascii="Times New Roman" w:hAnsi="Times New Roman" w:cs="Times New Roman"/>
          <w:i/>
          <w:sz w:val="22"/>
          <w:szCs w:val="22"/>
        </w:rPr>
        <w:t>name</w:t>
      </w:r>
      <w:r w:rsidRPr="00B52A23">
        <w:rPr>
          <w:rFonts w:ascii="Times New Roman" w:hAnsi="Times New Roman" w:cs="Times New Roman"/>
          <w:bCs/>
          <w:i/>
          <w:sz w:val="22"/>
          <w:szCs w:val="22"/>
        </w:rPr>
        <w:t xml:space="preserve">, string </w:t>
      </w:r>
      <w:r w:rsidRPr="00B52A23">
        <w:rPr>
          <w:rFonts w:ascii="Times New Roman" w:hAnsi="Times New Roman" w:cs="Times New Roman"/>
          <w:i/>
          <w:sz w:val="22"/>
          <w:szCs w:val="22"/>
        </w:rPr>
        <w:t>nation</w:t>
      </w:r>
      <w:r w:rsidRPr="00B52A23">
        <w:rPr>
          <w:rFonts w:ascii="Times New Roman" w:hAnsi="Times New Roman" w:cs="Times New Roman"/>
          <w:bCs/>
          <w:i/>
          <w:sz w:val="22"/>
          <w:szCs w:val="22"/>
        </w:rPr>
        <w:t xml:space="preserve">, int </w:t>
      </w:r>
      <w:r w:rsidRPr="00B52A23">
        <w:rPr>
          <w:rFonts w:ascii="Times New Roman" w:hAnsi="Times New Roman" w:cs="Times New Roman"/>
          <w:i/>
          <w:sz w:val="22"/>
          <w:szCs w:val="22"/>
        </w:rPr>
        <w:t>age</w:t>
      </w:r>
      <w:r w:rsidRPr="00B52A23">
        <w:rPr>
          <w:rFonts w:ascii="Times New Roman" w:hAnsi="Times New Roman" w:cs="Times New Roman"/>
          <w:bCs/>
          <w:i/>
          <w:sz w:val="22"/>
          <w:szCs w:val="22"/>
        </w:rPr>
        <w:t xml:space="preserve">, int </w:t>
      </w:r>
      <w:r w:rsidRPr="00B52A23">
        <w:rPr>
          <w:rFonts w:ascii="Times New Roman" w:hAnsi="Times New Roman" w:cs="Times New Roman"/>
          <w:i/>
          <w:sz w:val="22"/>
          <w:szCs w:val="22"/>
        </w:rPr>
        <w:t>maxScr</w:t>
      </w:r>
      <w:r w:rsidRPr="00B52A23">
        <w:rPr>
          <w:rFonts w:ascii="Times New Roman" w:hAnsi="Times New Roman" w:cs="Times New Roman"/>
          <w:bCs/>
          <w:i/>
          <w:sz w:val="22"/>
          <w:szCs w:val="22"/>
        </w:rPr>
        <w:t xml:space="preserve">, int </w:t>
      </w:r>
      <w:r w:rsidRPr="00B52A23">
        <w:rPr>
          <w:rFonts w:ascii="Times New Roman" w:hAnsi="Times New Roman" w:cs="Times New Roman"/>
          <w:i/>
          <w:sz w:val="22"/>
          <w:szCs w:val="22"/>
        </w:rPr>
        <w:t>wickets</w:t>
      </w:r>
      <w:r w:rsidRPr="00B52A23">
        <w:rPr>
          <w:rFonts w:ascii="Times New Roman" w:hAnsi="Times New Roman" w:cs="Times New Roman"/>
          <w:bCs/>
          <w:i/>
          <w:sz w:val="22"/>
          <w:szCs w:val="22"/>
        </w:rPr>
        <w:t xml:space="preserve">, float </w:t>
      </w:r>
      <w:r w:rsidRPr="00B52A23">
        <w:rPr>
          <w:rFonts w:ascii="Times New Roman" w:hAnsi="Times New Roman" w:cs="Times New Roman"/>
          <w:i/>
          <w:sz w:val="22"/>
          <w:szCs w:val="22"/>
        </w:rPr>
        <w:t>avg</w:t>
      </w:r>
      <w:r w:rsidRPr="00B52A23">
        <w:rPr>
          <w:rFonts w:ascii="Times New Roman" w:hAnsi="Times New Roman" w:cs="Times New Roman"/>
          <w:bCs/>
          <w:i/>
          <w:sz w:val="22"/>
          <w:szCs w:val="22"/>
        </w:rPr>
        <w:t>);</w:t>
      </w:r>
    </w:p>
    <w:p w14:paraId="16F0F302" w14:textId="34A74A93" w:rsidR="007C1A0E" w:rsidRDefault="007C1A0E" w:rsidP="00B52A23">
      <w:pPr>
        <w:pStyle w:val="Default"/>
        <w:ind w:left="59"/>
        <w:rPr>
          <w:rFonts w:ascii="Times New Roman" w:hAnsi="Times New Roman" w:cs="Times New Roman"/>
          <w:sz w:val="22"/>
          <w:szCs w:val="22"/>
        </w:rPr>
      </w:pPr>
    </w:p>
    <w:p w14:paraId="51F5479A" w14:textId="77777777" w:rsidR="00B33B9B" w:rsidRPr="00B33B9B" w:rsidRDefault="00B33B9B" w:rsidP="00D671E8">
      <w:pPr>
        <w:pStyle w:val="Default"/>
        <w:numPr>
          <w:ilvl w:val="0"/>
          <w:numId w:val="13"/>
        </w:numPr>
        <w:rPr>
          <w:rFonts w:ascii="Times New Roman" w:hAnsi="Times New Roman" w:cs="Times New Roman"/>
          <w:sz w:val="22"/>
          <w:szCs w:val="22"/>
        </w:rPr>
      </w:pPr>
      <w:r w:rsidRPr="00B33B9B">
        <w:rPr>
          <w:rFonts w:ascii="Times New Roman" w:hAnsi="Times New Roman" w:cs="Times New Roman"/>
          <w:sz w:val="22"/>
          <w:szCs w:val="22"/>
        </w:rPr>
        <w:t>float getAverage();</w:t>
      </w:r>
    </w:p>
    <w:p w14:paraId="16624DB9" w14:textId="5E2A46F4" w:rsidR="00D671E8" w:rsidRPr="007C1A0E" w:rsidRDefault="00B33B9B" w:rsidP="007C1A0E">
      <w:pPr>
        <w:pStyle w:val="Default"/>
        <w:numPr>
          <w:ilvl w:val="0"/>
          <w:numId w:val="13"/>
        </w:numPr>
        <w:rPr>
          <w:rFonts w:ascii="Times New Roman" w:hAnsi="Times New Roman" w:cs="Times New Roman"/>
          <w:sz w:val="22"/>
          <w:szCs w:val="22"/>
        </w:rPr>
      </w:pPr>
      <w:r w:rsidRPr="00B33B9B">
        <w:rPr>
          <w:rFonts w:ascii="Times New Roman" w:hAnsi="Times New Roman" w:cs="Times New Roman"/>
          <w:sz w:val="22"/>
          <w:szCs w:val="22"/>
        </w:rPr>
        <w:t>void setMaxScore(int);</w:t>
      </w:r>
    </w:p>
    <w:p w14:paraId="2A0484F4" w14:textId="77777777" w:rsidR="00B33B9B" w:rsidRDefault="00B33B9B" w:rsidP="00B52A23">
      <w:pPr>
        <w:pStyle w:val="Default"/>
        <w:ind w:left="59"/>
        <w:rPr>
          <w:rFonts w:ascii="Times New Roman" w:hAnsi="Times New Roman" w:cs="Times New Roman"/>
          <w:sz w:val="22"/>
          <w:szCs w:val="22"/>
        </w:rPr>
      </w:pPr>
    </w:p>
    <w:p w14:paraId="0A6D6035" w14:textId="77777777" w:rsidR="00B33B9B" w:rsidRDefault="00B33B9B" w:rsidP="00B52A23">
      <w:pPr>
        <w:pStyle w:val="Default"/>
        <w:ind w:left="59"/>
        <w:rPr>
          <w:rFonts w:ascii="Times New Roman" w:hAnsi="Times New Roman" w:cs="Times New Roman"/>
          <w:sz w:val="22"/>
          <w:szCs w:val="22"/>
        </w:rPr>
      </w:pPr>
    </w:p>
    <w:p w14:paraId="7C219A5D" w14:textId="720D0CC2" w:rsidR="00B52A23" w:rsidRDefault="00B52A23" w:rsidP="00B52A23">
      <w:pPr>
        <w:pStyle w:val="Default"/>
        <w:ind w:left="59"/>
        <w:rPr>
          <w:rFonts w:ascii="Times New Roman" w:hAnsi="Times New Roman" w:cs="Times New Roman"/>
          <w:sz w:val="22"/>
          <w:szCs w:val="22"/>
        </w:rPr>
      </w:pPr>
      <w:r>
        <w:rPr>
          <w:rFonts w:ascii="Times New Roman" w:hAnsi="Times New Roman" w:cs="Times New Roman"/>
          <w:sz w:val="22"/>
          <w:szCs w:val="22"/>
        </w:rPr>
        <w:t>All</w:t>
      </w:r>
      <w:r w:rsidR="008A06E9" w:rsidRPr="00B52A23">
        <w:rPr>
          <w:rFonts w:ascii="Times New Roman" w:hAnsi="Times New Roman" w:cs="Times New Roman"/>
          <w:sz w:val="22"/>
          <w:szCs w:val="22"/>
        </w:rPr>
        <w:t xml:space="preserve"> </w:t>
      </w:r>
      <w:r w:rsidR="00890EEF">
        <w:rPr>
          <w:rFonts w:ascii="Times New Roman" w:hAnsi="Times New Roman" w:cs="Times New Roman"/>
          <w:b/>
          <w:sz w:val="22"/>
          <w:szCs w:val="22"/>
        </w:rPr>
        <w:t>PhdS</w:t>
      </w:r>
      <w:r w:rsidR="008A06E9" w:rsidRPr="00B52A23">
        <w:rPr>
          <w:rFonts w:ascii="Times New Roman" w:hAnsi="Times New Roman" w:cs="Times New Roman"/>
          <w:b/>
          <w:sz w:val="22"/>
          <w:szCs w:val="22"/>
        </w:rPr>
        <w:t>tudents</w:t>
      </w:r>
      <w:r w:rsidR="008A06E9" w:rsidRPr="00B52A23">
        <w:rPr>
          <w:rFonts w:ascii="Times New Roman" w:hAnsi="Times New Roman" w:cs="Times New Roman"/>
          <w:sz w:val="22"/>
          <w:szCs w:val="22"/>
        </w:rPr>
        <w:t xml:space="preserve"> must have </w:t>
      </w:r>
    </w:p>
    <w:p w14:paraId="0984A6CB" w14:textId="2D6FCA5E" w:rsidR="00B52A23" w:rsidRPr="00D671E8" w:rsidRDefault="00CB4FBE" w:rsidP="00B52A23">
      <w:pPr>
        <w:pStyle w:val="Default"/>
        <w:numPr>
          <w:ilvl w:val="0"/>
          <w:numId w:val="14"/>
        </w:numPr>
        <w:rPr>
          <w:rFonts w:ascii="Times New Roman" w:hAnsi="Times New Roman" w:cs="Times New Roman"/>
          <w:sz w:val="22"/>
          <w:szCs w:val="22"/>
        </w:rPr>
      </w:pPr>
      <w:r w:rsidRPr="00D671E8">
        <w:rPr>
          <w:rFonts w:ascii="Times New Roman" w:hAnsi="Times New Roman" w:cs="Times New Roman"/>
          <w:sz w:val="22"/>
          <w:szCs w:val="22"/>
        </w:rPr>
        <w:t>A</w:t>
      </w:r>
      <w:r w:rsidR="008A06E9" w:rsidRPr="00D671E8">
        <w:rPr>
          <w:rFonts w:ascii="Times New Roman" w:hAnsi="Times New Roman" w:cs="Times New Roman"/>
          <w:sz w:val="22"/>
          <w:szCs w:val="22"/>
        </w:rPr>
        <w:t xml:space="preserve">dvisorName </w:t>
      </w:r>
    </w:p>
    <w:p w14:paraId="71FBE82B" w14:textId="77777777" w:rsidR="00CB4FBE" w:rsidRPr="00D671E8" w:rsidRDefault="00CB4FBE" w:rsidP="00CB4FBE">
      <w:pPr>
        <w:pStyle w:val="Default"/>
        <w:numPr>
          <w:ilvl w:val="0"/>
          <w:numId w:val="14"/>
        </w:numPr>
        <w:rPr>
          <w:rFonts w:ascii="Times New Roman" w:hAnsi="Times New Roman" w:cs="Times New Roman"/>
          <w:sz w:val="22"/>
          <w:szCs w:val="22"/>
        </w:rPr>
      </w:pPr>
      <w:r w:rsidRPr="00D671E8">
        <w:rPr>
          <w:rFonts w:ascii="Times New Roman" w:hAnsi="Times New Roman" w:cs="Times New Roman"/>
          <w:sz w:val="22"/>
          <w:szCs w:val="22"/>
        </w:rPr>
        <w:t>I</w:t>
      </w:r>
      <w:r w:rsidR="008A06E9" w:rsidRPr="00D671E8">
        <w:rPr>
          <w:rFonts w:ascii="Times New Roman" w:hAnsi="Times New Roman" w:cs="Times New Roman"/>
          <w:sz w:val="22"/>
          <w:szCs w:val="22"/>
        </w:rPr>
        <w:t xml:space="preserve">nstituteName </w:t>
      </w:r>
    </w:p>
    <w:p w14:paraId="6E2FA852" w14:textId="655E6209" w:rsidR="00B52A23" w:rsidRPr="00D671E8" w:rsidRDefault="008A06E9" w:rsidP="00CB4FBE">
      <w:pPr>
        <w:pStyle w:val="Default"/>
        <w:numPr>
          <w:ilvl w:val="0"/>
          <w:numId w:val="14"/>
        </w:numPr>
        <w:rPr>
          <w:rFonts w:ascii="Times New Roman" w:hAnsi="Times New Roman" w:cs="Times New Roman"/>
          <w:sz w:val="22"/>
          <w:szCs w:val="22"/>
        </w:rPr>
      </w:pPr>
      <w:r w:rsidRPr="00D671E8">
        <w:rPr>
          <w:rFonts w:ascii="Times New Roman" w:hAnsi="Times New Roman" w:cs="Times New Roman"/>
          <w:sz w:val="22"/>
          <w:szCs w:val="22"/>
        </w:rPr>
        <w:t xml:space="preserve">number of research publications </w:t>
      </w:r>
    </w:p>
    <w:p w14:paraId="7C8351DE" w14:textId="77777777" w:rsidR="00B33B9B" w:rsidRDefault="00B33B9B" w:rsidP="00B33B9B">
      <w:pPr>
        <w:pStyle w:val="Default"/>
        <w:ind w:left="59"/>
        <w:rPr>
          <w:rFonts w:ascii="Times New Roman" w:hAnsi="Times New Roman" w:cs="Times New Roman"/>
          <w:sz w:val="22"/>
          <w:szCs w:val="22"/>
        </w:rPr>
      </w:pPr>
    </w:p>
    <w:p w14:paraId="66FE880C" w14:textId="3E7A383B" w:rsidR="00657300" w:rsidRPr="00B52A23" w:rsidRDefault="00890EEF" w:rsidP="00657300">
      <w:pPr>
        <w:pStyle w:val="Default"/>
        <w:ind w:left="720"/>
        <w:rPr>
          <w:rFonts w:ascii="Times New Roman" w:hAnsi="Times New Roman" w:cs="Times New Roman"/>
          <w:i/>
          <w:sz w:val="22"/>
          <w:szCs w:val="22"/>
        </w:rPr>
      </w:pPr>
      <w:r w:rsidRPr="00890EEF">
        <w:rPr>
          <w:rFonts w:ascii="Times New Roman" w:hAnsi="Times New Roman" w:cs="Times New Roman"/>
          <w:i/>
          <w:sz w:val="22"/>
          <w:szCs w:val="22"/>
        </w:rPr>
        <w:t>PhdStudents</w:t>
      </w:r>
      <w:r w:rsidR="00657300" w:rsidRPr="00B52A23">
        <w:rPr>
          <w:rFonts w:ascii="Times New Roman" w:hAnsi="Times New Roman" w:cs="Times New Roman"/>
          <w:bCs/>
          <w:i/>
          <w:sz w:val="22"/>
          <w:szCs w:val="22"/>
        </w:rPr>
        <w:t xml:space="preserve">(string </w:t>
      </w:r>
      <w:r w:rsidR="00657300" w:rsidRPr="00B52A23">
        <w:rPr>
          <w:rFonts w:ascii="Times New Roman" w:hAnsi="Times New Roman" w:cs="Times New Roman"/>
          <w:i/>
          <w:sz w:val="22"/>
          <w:szCs w:val="22"/>
        </w:rPr>
        <w:t>name</w:t>
      </w:r>
      <w:r w:rsidR="00657300" w:rsidRPr="00B52A23">
        <w:rPr>
          <w:rFonts w:ascii="Times New Roman" w:hAnsi="Times New Roman" w:cs="Times New Roman"/>
          <w:bCs/>
          <w:i/>
          <w:sz w:val="22"/>
          <w:szCs w:val="22"/>
        </w:rPr>
        <w:t xml:space="preserve">, string </w:t>
      </w:r>
      <w:r w:rsidR="00657300" w:rsidRPr="00B52A23">
        <w:rPr>
          <w:rFonts w:ascii="Times New Roman" w:hAnsi="Times New Roman" w:cs="Times New Roman"/>
          <w:i/>
          <w:sz w:val="22"/>
          <w:szCs w:val="22"/>
        </w:rPr>
        <w:t>nation</w:t>
      </w:r>
      <w:r w:rsidR="00657300" w:rsidRPr="00B52A23">
        <w:rPr>
          <w:rFonts w:ascii="Times New Roman" w:hAnsi="Times New Roman" w:cs="Times New Roman"/>
          <w:bCs/>
          <w:i/>
          <w:sz w:val="22"/>
          <w:szCs w:val="22"/>
        </w:rPr>
        <w:t xml:space="preserve">, int </w:t>
      </w:r>
      <w:r w:rsidR="00657300" w:rsidRPr="00B52A23">
        <w:rPr>
          <w:rFonts w:ascii="Times New Roman" w:hAnsi="Times New Roman" w:cs="Times New Roman"/>
          <w:i/>
          <w:sz w:val="22"/>
          <w:szCs w:val="22"/>
        </w:rPr>
        <w:t>age</w:t>
      </w:r>
      <w:r w:rsidR="00657300" w:rsidRPr="00B52A23">
        <w:rPr>
          <w:rFonts w:ascii="Times New Roman" w:hAnsi="Times New Roman" w:cs="Times New Roman"/>
          <w:bCs/>
          <w:i/>
          <w:sz w:val="22"/>
          <w:szCs w:val="22"/>
        </w:rPr>
        <w:t xml:space="preserve">, </w:t>
      </w:r>
      <w:r>
        <w:rPr>
          <w:rFonts w:ascii="Times New Roman" w:hAnsi="Times New Roman" w:cs="Times New Roman"/>
          <w:bCs/>
          <w:i/>
          <w:sz w:val="22"/>
          <w:szCs w:val="22"/>
        </w:rPr>
        <w:t>str</w:t>
      </w:r>
      <w:r w:rsidR="00657300" w:rsidRPr="00B52A23">
        <w:rPr>
          <w:rFonts w:ascii="Times New Roman" w:hAnsi="Times New Roman" w:cs="Times New Roman"/>
          <w:bCs/>
          <w:i/>
          <w:sz w:val="22"/>
          <w:szCs w:val="22"/>
        </w:rPr>
        <w:t xml:space="preserve"> </w:t>
      </w:r>
      <w:r>
        <w:rPr>
          <w:rFonts w:ascii="Times New Roman" w:hAnsi="Times New Roman" w:cs="Times New Roman"/>
          <w:i/>
          <w:sz w:val="22"/>
          <w:szCs w:val="22"/>
        </w:rPr>
        <w:t>AdvisorName</w:t>
      </w:r>
      <w:r w:rsidR="00657300" w:rsidRPr="00B52A23">
        <w:rPr>
          <w:rFonts w:ascii="Times New Roman" w:hAnsi="Times New Roman" w:cs="Times New Roman"/>
          <w:bCs/>
          <w:i/>
          <w:sz w:val="22"/>
          <w:szCs w:val="22"/>
        </w:rPr>
        <w:t xml:space="preserve">, </w:t>
      </w:r>
      <w:r>
        <w:rPr>
          <w:rFonts w:ascii="Times New Roman" w:hAnsi="Times New Roman" w:cs="Times New Roman"/>
          <w:bCs/>
          <w:i/>
          <w:sz w:val="22"/>
          <w:szCs w:val="22"/>
        </w:rPr>
        <w:t>str</w:t>
      </w:r>
      <w:r w:rsidR="00657300" w:rsidRPr="00B52A23">
        <w:rPr>
          <w:rFonts w:ascii="Times New Roman" w:hAnsi="Times New Roman" w:cs="Times New Roman"/>
          <w:bCs/>
          <w:i/>
          <w:sz w:val="22"/>
          <w:szCs w:val="22"/>
        </w:rPr>
        <w:t xml:space="preserve"> </w:t>
      </w:r>
      <w:r>
        <w:rPr>
          <w:rFonts w:ascii="Times New Roman" w:hAnsi="Times New Roman" w:cs="Times New Roman"/>
          <w:i/>
          <w:sz w:val="22"/>
          <w:szCs w:val="22"/>
        </w:rPr>
        <w:t>InstituteName</w:t>
      </w:r>
      <w:r w:rsidR="00657300" w:rsidRPr="00B52A23">
        <w:rPr>
          <w:rFonts w:ascii="Times New Roman" w:hAnsi="Times New Roman" w:cs="Times New Roman"/>
          <w:bCs/>
          <w:i/>
          <w:sz w:val="22"/>
          <w:szCs w:val="22"/>
        </w:rPr>
        <w:t xml:space="preserve">, </w:t>
      </w:r>
      <w:r>
        <w:rPr>
          <w:rFonts w:ascii="Times New Roman" w:hAnsi="Times New Roman" w:cs="Times New Roman"/>
          <w:bCs/>
          <w:i/>
          <w:sz w:val="22"/>
          <w:szCs w:val="22"/>
        </w:rPr>
        <w:t>int num</w:t>
      </w:r>
      <w:r w:rsidR="00657300" w:rsidRPr="00B52A23">
        <w:rPr>
          <w:rFonts w:ascii="Times New Roman" w:hAnsi="Times New Roman" w:cs="Times New Roman"/>
          <w:bCs/>
          <w:i/>
          <w:sz w:val="22"/>
          <w:szCs w:val="22"/>
        </w:rPr>
        <w:t>);</w:t>
      </w:r>
    </w:p>
    <w:p w14:paraId="32A1C2C0" w14:textId="1B5D57D0" w:rsidR="007C1A0E" w:rsidRDefault="007C1A0E" w:rsidP="00B33B9B">
      <w:pPr>
        <w:pStyle w:val="Default"/>
        <w:ind w:left="59"/>
        <w:rPr>
          <w:rFonts w:ascii="Times New Roman" w:hAnsi="Times New Roman" w:cs="Times New Roman"/>
          <w:sz w:val="22"/>
          <w:szCs w:val="22"/>
        </w:rPr>
      </w:pPr>
    </w:p>
    <w:p w14:paraId="3B129EC9" w14:textId="77777777" w:rsidR="00B33B9B" w:rsidRPr="00B33B9B" w:rsidRDefault="00B33B9B" w:rsidP="00D671E8">
      <w:pPr>
        <w:pStyle w:val="Default"/>
        <w:numPr>
          <w:ilvl w:val="0"/>
          <w:numId w:val="14"/>
        </w:numPr>
        <w:rPr>
          <w:rFonts w:ascii="Times New Roman" w:hAnsi="Times New Roman" w:cs="Times New Roman"/>
          <w:sz w:val="22"/>
          <w:szCs w:val="22"/>
        </w:rPr>
      </w:pPr>
      <w:r w:rsidRPr="00B33B9B">
        <w:rPr>
          <w:rFonts w:ascii="Times New Roman" w:hAnsi="Times New Roman" w:cs="Times New Roman"/>
          <w:sz w:val="22"/>
          <w:szCs w:val="22"/>
        </w:rPr>
        <w:t>string getInstitute();</w:t>
      </w:r>
    </w:p>
    <w:p w14:paraId="5701E576" w14:textId="2FDAA5A8" w:rsidR="008A06E9" w:rsidRPr="007C1A0E" w:rsidRDefault="00B33B9B" w:rsidP="007C1A0E">
      <w:pPr>
        <w:pStyle w:val="Default"/>
        <w:numPr>
          <w:ilvl w:val="0"/>
          <w:numId w:val="14"/>
        </w:numPr>
        <w:rPr>
          <w:rFonts w:ascii="Times New Roman" w:hAnsi="Times New Roman" w:cs="Times New Roman"/>
          <w:sz w:val="22"/>
          <w:szCs w:val="22"/>
        </w:rPr>
      </w:pPr>
      <w:r w:rsidRPr="00B33B9B">
        <w:rPr>
          <w:rFonts w:ascii="Times New Roman" w:hAnsi="Times New Roman" w:cs="Times New Roman"/>
          <w:sz w:val="22"/>
          <w:szCs w:val="22"/>
        </w:rPr>
        <w:t>void setNumPubls(int);</w:t>
      </w:r>
    </w:p>
    <w:p w14:paraId="00863F83" w14:textId="77777777" w:rsidR="00B33B9B" w:rsidRDefault="00B33B9B" w:rsidP="008A06E9">
      <w:pPr>
        <w:pStyle w:val="Default"/>
        <w:jc w:val="both"/>
        <w:rPr>
          <w:rFonts w:ascii="Times New Roman" w:hAnsi="Times New Roman" w:cs="Times New Roman"/>
          <w:sz w:val="22"/>
          <w:szCs w:val="22"/>
        </w:rPr>
      </w:pPr>
    </w:p>
    <w:p w14:paraId="393F3D89" w14:textId="77777777" w:rsidR="00B33B9B" w:rsidRPr="00CB37FE" w:rsidRDefault="00B33B9B" w:rsidP="008A06E9">
      <w:pPr>
        <w:pStyle w:val="Default"/>
        <w:jc w:val="both"/>
        <w:rPr>
          <w:rFonts w:ascii="Times New Roman" w:hAnsi="Times New Roman" w:cs="Times New Roman"/>
          <w:sz w:val="22"/>
          <w:szCs w:val="22"/>
        </w:rPr>
      </w:pPr>
    </w:p>
    <w:p w14:paraId="7ECCB116"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b/>
          <w:bCs/>
          <w:sz w:val="22"/>
          <w:szCs w:val="22"/>
        </w:rPr>
        <w:t xml:space="preserve">Note: In Cricketer and PhdStudent class, you only need to declare the ‘additional’ variables. As these classes are inherited, the ‘human being traits’ would automatically be imported. </w:t>
      </w:r>
    </w:p>
    <w:p w14:paraId="44A70F88" w14:textId="7FEF74B4" w:rsidR="008A06E9" w:rsidRPr="007D1480" w:rsidRDefault="008A06E9" w:rsidP="007D1480">
      <w:pPr>
        <w:pStyle w:val="Default"/>
        <w:jc w:val="both"/>
        <w:rPr>
          <w:rFonts w:ascii="Times New Roman" w:hAnsi="Times New Roman" w:cs="Times New Roman"/>
          <w:sz w:val="22"/>
          <w:szCs w:val="22"/>
        </w:rPr>
      </w:pPr>
    </w:p>
    <w:p w14:paraId="57427F63" w14:textId="629D854B" w:rsidR="008A06E9" w:rsidRPr="00175D7C" w:rsidRDefault="008A06E9" w:rsidP="00175D7C">
      <w:pPr>
        <w:jc w:val="both"/>
        <w:rPr>
          <w:rFonts w:ascii="Times New Roman" w:hAnsi="Times New Roman" w:cs="Times New Roman"/>
        </w:rPr>
      </w:pPr>
      <w:r w:rsidRPr="00B33B9B">
        <w:rPr>
          <w:rFonts w:ascii="Times New Roman" w:hAnsi="Times New Roman" w:cs="Times New Roman"/>
        </w:rPr>
        <w:t xml:space="preserve">Now that you have declared all the private variables, you now need to make some </w:t>
      </w:r>
      <w:r w:rsidRPr="00B33B9B">
        <w:rPr>
          <w:rFonts w:ascii="Times New Roman" w:hAnsi="Times New Roman" w:cs="Times New Roman"/>
          <w:b/>
        </w:rPr>
        <w:t>public set</w:t>
      </w:r>
      <w:r w:rsidRPr="00B33B9B">
        <w:rPr>
          <w:rFonts w:ascii="Times New Roman" w:hAnsi="Times New Roman" w:cs="Times New Roman"/>
        </w:rPr>
        <w:t xml:space="preserve"> and </w:t>
      </w:r>
      <w:r w:rsidRPr="00B33B9B">
        <w:rPr>
          <w:rFonts w:ascii="Times New Roman" w:hAnsi="Times New Roman" w:cs="Times New Roman"/>
          <w:b/>
        </w:rPr>
        <w:t>get</w:t>
      </w:r>
      <w:r w:rsidRPr="00B33B9B">
        <w:rPr>
          <w:rFonts w:ascii="Times New Roman" w:hAnsi="Times New Roman" w:cs="Times New Roman"/>
        </w:rPr>
        <w:t xml:space="preserve"> functions, to access and modify their values</w:t>
      </w:r>
      <w:r w:rsidR="00B52A23">
        <w:rPr>
          <w:rFonts w:ascii="Times New Roman" w:hAnsi="Times New Roman" w:cs="Times New Roman"/>
        </w:rPr>
        <w:t>.</w:t>
      </w:r>
    </w:p>
    <w:p w14:paraId="2E085518" w14:textId="3CCDB0E0" w:rsidR="00200F34" w:rsidRDefault="008A06E9" w:rsidP="0037695F">
      <w:pPr>
        <w:jc w:val="both"/>
        <w:rPr>
          <w:rFonts w:ascii="Times New Roman" w:hAnsi="Times New Roman" w:cs="Times New Roman"/>
        </w:rPr>
      </w:pPr>
      <w:r w:rsidRPr="00CB37FE">
        <w:rPr>
          <w:rFonts w:ascii="Times New Roman" w:hAnsi="Times New Roman" w:cs="Times New Roman"/>
        </w:rPr>
        <w:t xml:space="preserve">Now implement each and every function declared </w:t>
      </w:r>
      <w:r w:rsidR="001D269B">
        <w:rPr>
          <w:rFonts w:ascii="Times New Roman" w:hAnsi="Times New Roman" w:cs="Times New Roman"/>
        </w:rPr>
        <w:t>in ‘hierarchy.cpp</w:t>
      </w:r>
      <w:r w:rsidRPr="00CB37FE">
        <w:rPr>
          <w:rFonts w:ascii="Times New Roman" w:hAnsi="Times New Roman" w:cs="Times New Roman"/>
        </w:rPr>
        <w:t xml:space="preserve">’. You already know what all these functions are meant to do. After doing so, compile ‘main.cpp’. </w:t>
      </w:r>
    </w:p>
    <w:p w14:paraId="2AAC7E03" w14:textId="77777777" w:rsidR="00CD2427" w:rsidRDefault="00CD2427" w:rsidP="0037695F">
      <w:pPr>
        <w:jc w:val="both"/>
        <w:rPr>
          <w:rFonts w:ascii="Times New Roman" w:hAnsi="Times New Roman" w:cs="Times New Roman"/>
        </w:rPr>
      </w:pPr>
    </w:p>
    <w:p w14:paraId="41696CAC" w14:textId="77777777" w:rsidR="00CD2427" w:rsidRDefault="00CD2427" w:rsidP="00CD2427">
      <w:pPr>
        <w:tabs>
          <w:tab w:val="left" w:pos="7180"/>
        </w:tabs>
        <w:spacing w:line="0" w:lineRule="atLeast"/>
        <w:rPr>
          <w:b/>
          <w:color w:val="548DD4"/>
          <w:sz w:val="26"/>
        </w:rPr>
      </w:pPr>
      <w:r>
        <w:rPr>
          <w:b/>
          <w:color w:val="548DD4"/>
          <w:sz w:val="26"/>
        </w:rPr>
        <w:t>Task 02:</w:t>
      </w:r>
      <w:r>
        <w:rPr>
          <w:rFonts w:ascii="Times New Roman" w:eastAsia="Times New Roman" w:hAnsi="Times New Roman"/>
        </w:rPr>
        <w:tab/>
      </w:r>
      <w:r>
        <w:rPr>
          <w:b/>
          <w:color w:val="548DD4"/>
          <w:sz w:val="26"/>
        </w:rPr>
        <w:t>[30 marks]</w:t>
      </w:r>
    </w:p>
    <w:p w14:paraId="047ADC54" w14:textId="77777777" w:rsidR="00CD2427" w:rsidRDefault="00CD2427" w:rsidP="00CD2427">
      <w:pPr>
        <w:spacing w:line="245" w:lineRule="exact"/>
        <w:rPr>
          <w:rFonts w:ascii="Times New Roman" w:eastAsia="Times New Roman" w:hAnsi="Times New Roman"/>
        </w:rPr>
      </w:pPr>
    </w:p>
    <w:p w14:paraId="78632DD2" w14:textId="77777777" w:rsidR="00CD2427" w:rsidRDefault="00CD2427" w:rsidP="00CD2427">
      <w:pPr>
        <w:spacing w:line="0" w:lineRule="atLeast"/>
      </w:pPr>
      <w:r>
        <w:t>In geometry, there are different types of shapes, for example square, rectangle, circle and triangle etc.</w:t>
      </w:r>
    </w:p>
    <w:p w14:paraId="0FE1D10C" w14:textId="77777777" w:rsidR="00CD2427" w:rsidRDefault="00CD2427" w:rsidP="00CD2427">
      <w:pPr>
        <w:spacing w:line="0" w:lineRule="atLeast"/>
      </w:pPr>
      <w:r>
        <w:t>A shape is a basic class and square, rectangle, circle and triangle are different derived classes.</w:t>
      </w:r>
    </w:p>
    <w:p w14:paraId="651D614B" w14:textId="77777777" w:rsidR="00CD2427" w:rsidRDefault="00CD2427" w:rsidP="00CD2427">
      <w:pPr>
        <w:spacing w:line="269" w:lineRule="exact"/>
        <w:rPr>
          <w:rFonts w:ascii="Times New Roman" w:eastAsia="Times New Roman" w:hAnsi="Times New Roman"/>
        </w:rPr>
      </w:pPr>
    </w:p>
    <w:p w14:paraId="332A7355" w14:textId="77777777" w:rsidR="00CD2427" w:rsidRDefault="00CD2427" w:rsidP="00CD2427">
      <w:pPr>
        <w:spacing w:line="0" w:lineRule="atLeast"/>
      </w:pPr>
      <w:r>
        <w:t>You have to make a base Shape class.</w:t>
      </w:r>
    </w:p>
    <w:p w14:paraId="7E974BBB" w14:textId="77777777" w:rsidR="00CD2427" w:rsidRDefault="00CD2427" w:rsidP="00CD2427">
      <w:pPr>
        <w:spacing w:line="226" w:lineRule="auto"/>
        <w:rPr>
          <w:rFonts w:ascii="Courier New" w:eastAsia="Courier New" w:hAnsi="Courier New"/>
        </w:rPr>
      </w:pPr>
      <w:r>
        <w:rPr>
          <w:rFonts w:ascii="Courier New" w:eastAsia="Courier New" w:hAnsi="Courier New"/>
        </w:rPr>
        <w:t>class shape</w:t>
      </w:r>
    </w:p>
    <w:p w14:paraId="0D414C8F" w14:textId="77777777" w:rsidR="00CD2427" w:rsidRDefault="00CD2427" w:rsidP="00CD2427">
      <w:pPr>
        <w:spacing w:line="1" w:lineRule="exact"/>
        <w:rPr>
          <w:rFonts w:ascii="Times New Roman" w:eastAsia="Times New Roman" w:hAnsi="Times New Roman"/>
        </w:rPr>
      </w:pPr>
    </w:p>
    <w:p w14:paraId="1D22B4BC"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577C5F45"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protected:</w:t>
      </w:r>
    </w:p>
    <w:p w14:paraId="595FC523"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string name;</w:t>
      </w:r>
    </w:p>
    <w:p w14:paraId="4A1ABF35" w14:textId="77777777" w:rsidR="00CD2427" w:rsidRDefault="00CD2427" w:rsidP="00CD2427">
      <w:pPr>
        <w:spacing w:line="238" w:lineRule="auto"/>
        <w:ind w:left="720"/>
        <w:rPr>
          <w:rFonts w:ascii="Courier New" w:eastAsia="Courier New" w:hAnsi="Courier New"/>
        </w:rPr>
      </w:pPr>
      <w:r>
        <w:rPr>
          <w:rFonts w:ascii="Courier New" w:eastAsia="Courier New" w:hAnsi="Courier New"/>
        </w:rPr>
        <w:t>public:</w:t>
      </w:r>
    </w:p>
    <w:p w14:paraId="7F2638E1" w14:textId="77777777" w:rsidR="00CD2427" w:rsidRDefault="00CD2427" w:rsidP="00CD2427">
      <w:pPr>
        <w:spacing w:line="1" w:lineRule="exact"/>
        <w:rPr>
          <w:rFonts w:ascii="Times New Roman" w:eastAsia="Times New Roman" w:hAnsi="Times New Roman"/>
        </w:rPr>
      </w:pPr>
    </w:p>
    <w:p w14:paraId="78610DC4" w14:textId="54707134" w:rsidR="00CD2427" w:rsidRDefault="00CD2427" w:rsidP="00CD2427">
      <w:pPr>
        <w:spacing w:line="0" w:lineRule="atLeast"/>
        <w:ind w:left="720"/>
        <w:rPr>
          <w:rFonts w:ascii="Courier New" w:eastAsia="Courier New" w:hAnsi="Courier New"/>
        </w:rPr>
      </w:pPr>
      <w:r>
        <w:rPr>
          <w:rFonts w:ascii="Courier New" w:eastAsia="Courier New" w:hAnsi="Courier New"/>
        </w:rPr>
        <w:t>virtual double getArea();</w:t>
      </w:r>
    </w:p>
    <w:p w14:paraId="3E5A0620" w14:textId="17752C2B" w:rsidR="00CD2427" w:rsidRDefault="00CD2427" w:rsidP="00CD2427">
      <w:pPr>
        <w:spacing w:line="0" w:lineRule="atLeast"/>
        <w:ind w:left="720"/>
        <w:rPr>
          <w:rFonts w:ascii="Courier New" w:eastAsia="Courier New" w:hAnsi="Courier New"/>
        </w:rPr>
      </w:pPr>
      <w:r>
        <w:rPr>
          <w:rFonts w:ascii="Courier New" w:eastAsia="Courier New" w:hAnsi="Courier New"/>
        </w:rPr>
        <w:t>virtual double getPerimeter();</w:t>
      </w:r>
    </w:p>
    <w:p w14:paraId="1EA9BF16" w14:textId="77777777" w:rsidR="00CD2427" w:rsidRDefault="00CD2427" w:rsidP="00CD2427">
      <w:pPr>
        <w:spacing w:line="26" w:lineRule="exact"/>
        <w:rPr>
          <w:rFonts w:ascii="Times New Roman" w:eastAsia="Times New Roman" w:hAnsi="Times New Roman"/>
        </w:rPr>
      </w:pPr>
    </w:p>
    <w:p w14:paraId="71147114" w14:textId="57E7DE7B" w:rsidR="00CD2427" w:rsidRDefault="00CD2427" w:rsidP="00CD2427">
      <w:pPr>
        <w:spacing w:line="228" w:lineRule="auto"/>
        <w:ind w:firstLine="720"/>
        <w:rPr>
          <w:rFonts w:ascii="Courier New" w:eastAsia="Courier New" w:hAnsi="Courier New"/>
        </w:rPr>
      </w:pPr>
      <w:r>
        <w:rPr>
          <w:rFonts w:ascii="Courier New" w:eastAsia="Courier New" w:hAnsi="Courier New"/>
        </w:rPr>
        <w:t>virtual void printShape(); // prints the name of shape with respective data members</w:t>
      </w:r>
    </w:p>
    <w:p w14:paraId="3842EE0C" w14:textId="3F1FBC08" w:rsidR="00CD2427" w:rsidRDefault="00CD2427" w:rsidP="00CD2427">
      <w:pPr>
        <w:spacing w:line="0" w:lineRule="atLeast"/>
        <w:ind w:left="720"/>
        <w:rPr>
          <w:rFonts w:ascii="Courier New" w:eastAsia="Courier New" w:hAnsi="Courier New"/>
        </w:rPr>
      </w:pPr>
      <w:r>
        <w:rPr>
          <w:rFonts w:ascii="Courier New" w:eastAsia="Courier New" w:hAnsi="Courier New"/>
        </w:rPr>
        <w:t>virtual void setName();</w:t>
      </w:r>
    </w:p>
    <w:p w14:paraId="7AB31DD8" w14:textId="77777777" w:rsidR="00CD2427" w:rsidRDefault="00CD2427" w:rsidP="00CD2427">
      <w:pPr>
        <w:spacing w:line="238" w:lineRule="auto"/>
        <w:rPr>
          <w:rFonts w:ascii="Courier New" w:eastAsia="Courier New" w:hAnsi="Courier New"/>
        </w:rPr>
      </w:pPr>
      <w:r>
        <w:rPr>
          <w:rFonts w:ascii="Courier New" w:eastAsia="Courier New" w:hAnsi="Courier New"/>
        </w:rPr>
        <w:t>};</w:t>
      </w:r>
    </w:p>
    <w:p w14:paraId="448CDF5B" w14:textId="77777777" w:rsidR="00CD2427" w:rsidRDefault="00CD2427" w:rsidP="00CD2427">
      <w:pPr>
        <w:spacing w:line="264" w:lineRule="exact"/>
        <w:rPr>
          <w:rFonts w:ascii="Times New Roman" w:eastAsia="Times New Roman" w:hAnsi="Times New Roman"/>
        </w:rPr>
      </w:pPr>
    </w:p>
    <w:p w14:paraId="144C850F" w14:textId="40802A75" w:rsidR="00CD2427" w:rsidRDefault="00CD2427" w:rsidP="00CD2427">
      <w:pPr>
        <w:spacing w:line="0" w:lineRule="atLeast"/>
      </w:pPr>
      <w:r>
        <w:t>Square, rectangle, circle and triangle classes will be derived from shape class.</w:t>
      </w:r>
    </w:p>
    <w:p w14:paraId="0FE9ACED" w14:textId="77777777" w:rsidR="00A0164A" w:rsidRDefault="00A0164A" w:rsidP="00CD2427">
      <w:pPr>
        <w:spacing w:line="0" w:lineRule="atLeast"/>
      </w:pPr>
    </w:p>
    <w:p w14:paraId="56995B9A" w14:textId="77777777" w:rsidR="00CD2427" w:rsidRDefault="00CD2427" w:rsidP="00CD2427">
      <w:pPr>
        <w:spacing w:line="0" w:lineRule="atLeast"/>
      </w:pPr>
      <w:r>
        <w:t>Square class will have following structure.</w:t>
      </w:r>
    </w:p>
    <w:p w14:paraId="545C03E7" w14:textId="77777777" w:rsidR="00CD2427" w:rsidRDefault="00CD2427" w:rsidP="00CD2427">
      <w:pPr>
        <w:spacing w:line="226" w:lineRule="auto"/>
        <w:rPr>
          <w:rFonts w:ascii="Courier New" w:eastAsia="Courier New" w:hAnsi="Courier New"/>
        </w:rPr>
      </w:pPr>
      <w:r>
        <w:rPr>
          <w:rFonts w:ascii="Courier New" w:eastAsia="Courier New" w:hAnsi="Courier New"/>
        </w:rPr>
        <w:t>class square</w:t>
      </w:r>
    </w:p>
    <w:p w14:paraId="690E9067" w14:textId="77777777" w:rsidR="00CD2427" w:rsidRDefault="00CD2427" w:rsidP="00CD2427">
      <w:pPr>
        <w:spacing w:line="1" w:lineRule="exact"/>
        <w:rPr>
          <w:rFonts w:ascii="Times New Roman" w:eastAsia="Times New Roman" w:hAnsi="Times New Roman"/>
        </w:rPr>
      </w:pPr>
    </w:p>
    <w:p w14:paraId="6EC6B74D"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5872F6CA" w14:textId="77777777" w:rsidR="00CD2427" w:rsidRDefault="00CD2427" w:rsidP="00CD2427">
      <w:pPr>
        <w:spacing w:line="1" w:lineRule="exact"/>
        <w:rPr>
          <w:rFonts w:ascii="Times New Roman" w:eastAsia="Times New Roman" w:hAnsi="Times New Roman"/>
        </w:rPr>
      </w:pPr>
    </w:p>
    <w:p w14:paraId="4D7279ED"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double length;</w:t>
      </w:r>
    </w:p>
    <w:p w14:paraId="3BBC4B12" w14:textId="77777777" w:rsidR="00CD2427" w:rsidRDefault="00CD2427" w:rsidP="00CD2427">
      <w:pPr>
        <w:spacing w:line="238" w:lineRule="auto"/>
        <w:ind w:left="720"/>
        <w:rPr>
          <w:rFonts w:ascii="Courier New" w:eastAsia="Courier New" w:hAnsi="Courier New"/>
        </w:rPr>
      </w:pPr>
      <w:r>
        <w:rPr>
          <w:rFonts w:ascii="Courier New" w:eastAsia="Courier New" w:hAnsi="Courier New"/>
        </w:rPr>
        <w:t>public:</w:t>
      </w:r>
    </w:p>
    <w:p w14:paraId="4198C070"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w:t>
      </w:r>
    </w:p>
    <w:p w14:paraId="1C1B6CCB" w14:textId="77777777" w:rsidR="00CD2427" w:rsidRDefault="00CD2427" w:rsidP="00CD2427">
      <w:pPr>
        <w:spacing w:line="0" w:lineRule="atLeast"/>
        <w:rPr>
          <w:rFonts w:ascii="Courier New" w:eastAsia="Courier New" w:hAnsi="Courier New"/>
        </w:rPr>
      </w:pPr>
      <w:r>
        <w:rPr>
          <w:rFonts w:ascii="Courier New" w:eastAsia="Courier New" w:hAnsi="Courier New"/>
        </w:rPr>
        <w:lastRenderedPageBreak/>
        <w:t>};</w:t>
      </w:r>
    </w:p>
    <w:p w14:paraId="632974FF" w14:textId="77777777" w:rsidR="00CD2427" w:rsidRDefault="00CD2427" w:rsidP="00CD2427">
      <w:pPr>
        <w:spacing w:line="14" w:lineRule="exact"/>
        <w:rPr>
          <w:rFonts w:ascii="Times New Roman" w:eastAsia="Times New Roman" w:hAnsi="Times New Roman"/>
        </w:rPr>
      </w:pPr>
    </w:p>
    <w:p w14:paraId="487A3EE4" w14:textId="77777777" w:rsidR="00CD2427" w:rsidRDefault="00CD2427" w:rsidP="00CD2427">
      <w:pPr>
        <w:spacing w:line="0" w:lineRule="atLeast"/>
      </w:pPr>
      <w:r>
        <w:t>Circle class will have following structure.</w:t>
      </w:r>
    </w:p>
    <w:p w14:paraId="14CB8C05" w14:textId="77777777" w:rsidR="00CD2427" w:rsidRDefault="00CD2427" w:rsidP="00CD2427">
      <w:pPr>
        <w:spacing w:line="226" w:lineRule="auto"/>
        <w:rPr>
          <w:rFonts w:ascii="Courier New" w:eastAsia="Courier New" w:hAnsi="Courier New"/>
        </w:rPr>
      </w:pPr>
      <w:r>
        <w:rPr>
          <w:rFonts w:ascii="Courier New" w:eastAsia="Courier New" w:hAnsi="Courier New"/>
        </w:rPr>
        <w:t>class circle</w:t>
      </w:r>
    </w:p>
    <w:p w14:paraId="5FC75177" w14:textId="77777777" w:rsidR="00CD2427" w:rsidRDefault="00CD2427" w:rsidP="00CD2427">
      <w:pPr>
        <w:spacing w:line="1" w:lineRule="exact"/>
        <w:rPr>
          <w:rFonts w:ascii="Times New Roman" w:eastAsia="Times New Roman" w:hAnsi="Times New Roman"/>
        </w:rPr>
      </w:pPr>
    </w:p>
    <w:p w14:paraId="7C8D1E2A"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4CCB2C97"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double radius;</w:t>
      </w:r>
    </w:p>
    <w:p w14:paraId="297A7619" w14:textId="77777777" w:rsidR="00CD2427" w:rsidRDefault="00CD2427" w:rsidP="00CD2427">
      <w:pPr>
        <w:spacing w:line="238" w:lineRule="auto"/>
        <w:ind w:left="720"/>
        <w:rPr>
          <w:rFonts w:ascii="Courier New" w:eastAsia="Courier New" w:hAnsi="Courier New"/>
        </w:rPr>
      </w:pPr>
      <w:r>
        <w:rPr>
          <w:rFonts w:ascii="Courier New" w:eastAsia="Courier New" w:hAnsi="Courier New"/>
        </w:rPr>
        <w:t>public:</w:t>
      </w:r>
    </w:p>
    <w:p w14:paraId="5A115D5F"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w:t>
      </w:r>
    </w:p>
    <w:p w14:paraId="6737D981"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64A01B74" w14:textId="77777777" w:rsidR="00CD2427" w:rsidRDefault="00CD2427" w:rsidP="00CD2427">
      <w:pPr>
        <w:spacing w:line="14" w:lineRule="exact"/>
        <w:rPr>
          <w:rFonts w:ascii="Times New Roman" w:eastAsia="Times New Roman" w:hAnsi="Times New Roman"/>
        </w:rPr>
      </w:pPr>
    </w:p>
    <w:p w14:paraId="6D4A1910" w14:textId="77777777" w:rsidR="00CD2427" w:rsidRDefault="00CD2427" w:rsidP="00CD2427">
      <w:pPr>
        <w:spacing w:line="0" w:lineRule="atLeast"/>
      </w:pPr>
      <w:r>
        <w:t>Rectangle class will have following structure.</w:t>
      </w:r>
    </w:p>
    <w:p w14:paraId="4EB0788B" w14:textId="77777777" w:rsidR="00CD2427" w:rsidRDefault="00CD2427" w:rsidP="00CD2427">
      <w:pPr>
        <w:spacing w:line="227" w:lineRule="auto"/>
        <w:rPr>
          <w:rFonts w:ascii="Courier New" w:eastAsia="Courier New" w:hAnsi="Courier New"/>
        </w:rPr>
      </w:pPr>
      <w:r>
        <w:rPr>
          <w:rFonts w:ascii="Courier New" w:eastAsia="Courier New" w:hAnsi="Courier New"/>
        </w:rPr>
        <w:t>class rectangle</w:t>
      </w:r>
    </w:p>
    <w:p w14:paraId="630D3E8A" w14:textId="77777777" w:rsidR="00CD2427" w:rsidRDefault="00CD2427" w:rsidP="00CD2427">
      <w:pPr>
        <w:spacing w:line="1" w:lineRule="exact"/>
        <w:rPr>
          <w:rFonts w:ascii="Times New Roman" w:eastAsia="Times New Roman" w:hAnsi="Times New Roman"/>
        </w:rPr>
      </w:pPr>
    </w:p>
    <w:p w14:paraId="0E25305E"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43BD3FC5" w14:textId="77777777" w:rsidR="00CD2427" w:rsidRDefault="00CD2427" w:rsidP="00CD2427">
      <w:pPr>
        <w:spacing w:line="238" w:lineRule="auto"/>
        <w:ind w:left="720"/>
        <w:rPr>
          <w:rFonts w:ascii="Courier New" w:eastAsia="Courier New" w:hAnsi="Courier New"/>
        </w:rPr>
      </w:pPr>
      <w:r>
        <w:rPr>
          <w:rFonts w:ascii="Courier New" w:eastAsia="Courier New" w:hAnsi="Courier New"/>
        </w:rPr>
        <w:t>double length;</w:t>
      </w:r>
    </w:p>
    <w:p w14:paraId="4E443631"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double width;</w:t>
      </w:r>
    </w:p>
    <w:p w14:paraId="29DFD689"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public:</w:t>
      </w:r>
    </w:p>
    <w:p w14:paraId="0B360C5B"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w:t>
      </w:r>
    </w:p>
    <w:p w14:paraId="3384B695" w14:textId="77777777" w:rsidR="00CD2427" w:rsidRDefault="00CD2427" w:rsidP="00CD2427">
      <w:pPr>
        <w:spacing w:line="0" w:lineRule="atLeast"/>
        <w:rPr>
          <w:rFonts w:ascii="Courier New" w:eastAsia="Courier New" w:hAnsi="Courier New"/>
        </w:rPr>
      </w:pPr>
      <w:r>
        <w:rPr>
          <w:rFonts w:ascii="Courier New" w:eastAsia="Courier New" w:hAnsi="Courier New"/>
        </w:rPr>
        <w:t>};</w:t>
      </w:r>
    </w:p>
    <w:p w14:paraId="055D3C76" w14:textId="77777777" w:rsidR="00CD2427" w:rsidRDefault="00CD2427" w:rsidP="00CD2427">
      <w:pPr>
        <w:spacing w:line="14" w:lineRule="exact"/>
        <w:rPr>
          <w:rFonts w:ascii="Times New Roman" w:eastAsia="Times New Roman" w:hAnsi="Times New Roman"/>
        </w:rPr>
      </w:pPr>
    </w:p>
    <w:p w14:paraId="64E53589" w14:textId="77777777" w:rsidR="00CD2427" w:rsidRDefault="00CD2427" w:rsidP="00CD2427">
      <w:pPr>
        <w:spacing w:line="0" w:lineRule="atLeast"/>
      </w:pPr>
      <w:r>
        <w:t>Triangle class will have following structure.</w:t>
      </w:r>
    </w:p>
    <w:p w14:paraId="4843AB3A" w14:textId="77777777" w:rsidR="00CD2427" w:rsidRDefault="00CD2427" w:rsidP="00CD2427">
      <w:pPr>
        <w:spacing w:line="226" w:lineRule="auto"/>
        <w:rPr>
          <w:rFonts w:ascii="Courier New" w:eastAsia="Courier New" w:hAnsi="Courier New"/>
        </w:rPr>
      </w:pPr>
      <w:r>
        <w:rPr>
          <w:rFonts w:ascii="Courier New" w:eastAsia="Courier New" w:hAnsi="Courier New"/>
        </w:rPr>
        <w:t>class triangle</w:t>
      </w:r>
    </w:p>
    <w:p w14:paraId="6BB9C179" w14:textId="77777777" w:rsidR="00830197" w:rsidRDefault="00CD2427" w:rsidP="00830197">
      <w:pPr>
        <w:spacing w:line="238" w:lineRule="auto"/>
        <w:rPr>
          <w:rFonts w:ascii="Courier New" w:eastAsia="Courier New" w:hAnsi="Courier New"/>
        </w:rPr>
      </w:pPr>
      <w:r>
        <w:rPr>
          <w:rFonts w:ascii="Courier New" w:eastAsia="Courier New" w:hAnsi="Courier New"/>
        </w:rPr>
        <w:t>{</w:t>
      </w:r>
    </w:p>
    <w:p w14:paraId="68654FF7" w14:textId="499912AD" w:rsidR="00CD2427" w:rsidRDefault="00830197" w:rsidP="00830197">
      <w:pPr>
        <w:spacing w:line="238" w:lineRule="auto"/>
        <w:rPr>
          <w:rFonts w:ascii="Courier New" w:eastAsia="Courier New" w:hAnsi="Courier New"/>
        </w:rPr>
      </w:pPr>
      <w:r>
        <w:rPr>
          <w:rFonts w:ascii="Courier New" w:eastAsia="Courier New" w:hAnsi="Courier New"/>
        </w:rPr>
        <w:tab/>
      </w:r>
      <w:r w:rsidR="00CD2427">
        <w:rPr>
          <w:rFonts w:ascii="Courier New" w:eastAsia="Courier New" w:hAnsi="Courier New"/>
        </w:rPr>
        <w:t>double length1;</w:t>
      </w:r>
    </w:p>
    <w:p w14:paraId="11B9937F"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double length2;</w:t>
      </w:r>
    </w:p>
    <w:p w14:paraId="43EAFB3E" w14:textId="77777777" w:rsidR="00CD2427" w:rsidRDefault="00CD2427" w:rsidP="00CD2427">
      <w:pPr>
        <w:spacing w:line="0" w:lineRule="atLeast"/>
        <w:ind w:left="720"/>
        <w:rPr>
          <w:rFonts w:ascii="Courier New" w:eastAsia="Courier New" w:hAnsi="Courier New"/>
        </w:rPr>
      </w:pPr>
      <w:r>
        <w:rPr>
          <w:rFonts w:ascii="Courier New" w:eastAsia="Courier New" w:hAnsi="Courier New"/>
        </w:rPr>
        <w:t>double length3;</w:t>
      </w:r>
    </w:p>
    <w:p w14:paraId="4FBEE349" w14:textId="32D91737" w:rsidR="00CD2427" w:rsidRPr="00830197" w:rsidRDefault="00CD2427" w:rsidP="00830197">
      <w:pPr>
        <w:spacing w:line="0" w:lineRule="atLeast"/>
        <w:ind w:left="720"/>
        <w:rPr>
          <w:rFonts w:ascii="Courier New" w:eastAsia="Courier New" w:hAnsi="Courier New"/>
        </w:rPr>
      </w:pPr>
      <w:r>
        <w:rPr>
          <w:rFonts w:ascii="Courier New" w:eastAsia="Courier New" w:hAnsi="Courier New"/>
        </w:rPr>
        <w:t>public:</w:t>
      </w:r>
    </w:p>
    <w:p w14:paraId="2C296F63" w14:textId="61880768" w:rsidR="00CD2427" w:rsidRDefault="00CD2427" w:rsidP="00830197">
      <w:pPr>
        <w:spacing w:line="0" w:lineRule="atLeast"/>
        <w:ind w:left="720"/>
        <w:rPr>
          <w:rFonts w:ascii="Courier New" w:eastAsia="Courier New" w:hAnsi="Courier New"/>
        </w:rPr>
      </w:pPr>
      <w:bookmarkStart w:id="1" w:name="page4"/>
      <w:bookmarkEnd w:id="1"/>
      <w:r>
        <w:rPr>
          <w:rFonts w:ascii="Courier New" w:eastAsia="Courier New" w:hAnsi="Courier New"/>
        </w:rPr>
        <w:t>….};</w:t>
      </w:r>
    </w:p>
    <w:p w14:paraId="4CA2E25C" w14:textId="77777777" w:rsidR="00CD2427" w:rsidRDefault="00CD2427" w:rsidP="00CD2427">
      <w:pPr>
        <w:spacing w:line="283" w:lineRule="exact"/>
        <w:rPr>
          <w:rFonts w:ascii="Times New Roman" w:eastAsia="Times New Roman" w:hAnsi="Times New Roman"/>
        </w:rPr>
      </w:pPr>
    </w:p>
    <w:p w14:paraId="1FD2C282" w14:textId="77777777" w:rsidR="00CD2427" w:rsidRDefault="00CD2427" w:rsidP="00CD2427">
      <w:pPr>
        <w:spacing w:line="0" w:lineRule="atLeast"/>
      </w:pPr>
      <w:r>
        <w:t>You  have  to  read  8  records  from  an  input  file  provided  to  you.  The  format  of  records  is</w:t>
      </w:r>
    </w:p>
    <w:p w14:paraId="737CBBF5" w14:textId="77777777" w:rsidR="00CD2427" w:rsidRDefault="00CD2427" w:rsidP="00CD2427">
      <w:pPr>
        <w:spacing w:line="234" w:lineRule="exact"/>
        <w:rPr>
          <w:rFonts w:ascii="Times New Roman" w:eastAsia="Times New Roman" w:hAnsi="Times New Roman"/>
        </w:rPr>
      </w:pPr>
    </w:p>
    <w:p w14:paraId="134391D4" w14:textId="77777777" w:rsidR="00CD2427" w:rsidRDefault="00CD2427" w:rsidP="00CD2427">
      <w:pPr>
        <w:spacing w:line="0" w:lineRule="atLeast"/>
        <w:rPr>
          <w:rFonts w:ascii="Courier New" w:eastAsia="Courier New" w:hAnsi="Courier New"/>
        </w:rPr>
      </w:pPr>
      <w:r>
        <w:rPr>
          <w:rFonts w:ascii="Courier New" w:eastAsia="Courier New" w:hAnsi="Courier New"/>
        </w:rPr>
        <w:t>&lt;shape name&gt;&lt;data member(s)&gt;</w:t>
      </w:r>
    </w:p>
    <w:p w14:paraId="223E342E" w14:textId="77777777" w:rsidR="00CD2427" w:rsidRDefault="00CD2427" w:rsidP="00CD2427">
      <w:pPr>
        <w:spacing w:line="313" w:lineRule="exact"/>
        <w:rPr>
          <w:rFonts w:ascii="Times New Roman" w:eastAsia="Times New Roman" w:hAnsi="Times New Roman"/>
        </w:rPr>
      </w:pPr>
    </w:p>
    <w:p w14:paraId="47648B19" w14:textId="77777777" w:rsidR="00CD2427" w:rsidRDefault="00CD2427" w:rsidP="00CD2427">
      <w:pPr>
        <w:spacing w:line="218" w:lineRule="auto"/>
        <w:jc w:val="both"/>
      </w:pPr>
      <w:r>
        <w:t>First two records are of type square, next two records are of type circle, next two records are of type rectangle and last two records are for triangle objects.</w:t>
      </w:r>
    </w:p>
    <w:p w14:paraId="7739155F" w14:textId="77777777" w:rsidR="00CD2427" w:rsidRDefault="00CD2427" w:rsidP="00CD2427">
      <w:pPr>
        <w:spacing w:line="50" w:lineRule="exact"/>
        <w:rPr>
          <w:rFonts w:ascii="Times New Roman" w:eastAsia="Times New Roman" w:hAnsi="Times New Roman"/>
        </w:rPr>
      </w:pPr>
    </w:p>
    <w:p w14:paraId="63F5CECD" w14:textId="77777777" w:rsidR="00CD2427" w:rsidRDefault="00CD2427" w:rsidP="00CD2427">
      <w:pPr>
        <w:spacing w:line="228" w:lineRule="auto"/>
        <w:ind w:firstLine="50"/>
        <w:jc w:val="both"/>
      </w:pPr>
      <w:r>
        <w:t>You have to make objects of respective derived class which will be pointed by base class i-e you have to make an array of pointers of type shape which will be pointing to objects of derived classes. You will be using pointer of base class to call different functions like (getArea,getPerimeter and printShape) in main class.</w:t>
      </w:r>
    </w:p>
    <w:p w14:paraId="680B80E3" w14:textId="77777777" w:rsidR="00CD2427" w:rsidRDefault="00CD2427" w:rsidP="00CD2427">
      <w:pPr>
        <w:spacing w:line="273" w:lineRule="exact"/>
        <w:rPr>
          <w:rFonts w:ascii="Times New Roman" w:eastAsia="Times New Roman" w:hAnsi="Times New Roman"/>
        </w:rPr>
      </w:pPr>
    </w:p>
    <w:p w14:paraId="366AFC9A" w14:textId="77777777" w:rsidR="00CD2427" w:rsidRPr="001812D1" w:rsidRDefault="00CD2427" w:rsidP="0037695F">
      <w:pPr>
        <w:jc w:val="both"/>
        <w:rPr>
          <w:rFonts w:ascii="Times New Roman" w:hAnsi="Times New Roman" w:cs="Times New Roman"/>
        </w:rPr>
      </w:pPr>
    </w:p>
    <w:sectPr w:rsidR="00CD2427" w:rsidRPr="0018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rinda">
    <w:panose1 w:val="00000000000000000000"/>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7"/>
    <w:lvl w:ilvl="0">
      <w:start w:val="1"/>
      <w:numFmt w:val="bullet"/>
      <w:lvlText w:val=""/>
      <w:lvlJc w:val="left"/>
      <w:pPr>
        <w:tabs>
          <w:tab w:val="num" w:pos="720"/>
        </w:tabs>
        <w:ind w:left="720" w:hanging="360"/>
      </w:pPr>
      <w:rPr>
        <w:rFonts w:ascii="Symbol" w:hAnsi="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9"/>
    <w:multiLevelType w:val="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A"/>
    <w:multiLevelType w:val="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196572D9"/>
    <w:multiLevelType w:val="hybridMultilevel"/>
    <w:tmpl w:val="A89622A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0">
    <w:nsid w:val="1EDF0726"/>
    <w:multiLevelType w:val="hybridMultilevel"/>
    <w:tmpl w:val="A5E244A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1">
    <w:nsid w:val="2D530C98"/>
    <w:multiLevelType w:val="hybridMultilevel"/>
    <w:tmpl w:val="E56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77BC2"/>
    <w:multiLevelType w:val="hybridMultilevel"/>
    <w:tmpl w:val="09DC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012DB0"/>
    <w:multiLevelType w:val="hybridMultilevel"/>
    <w:tmpl w:val="5CD4852C"/>
    <w:lvl w:ilvl="0" w:tplc="6E4853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E9"/>
    <w:rsid w:val="00065AEB"/>
    <w:rsid w:val="000A5856"/>
    <w:rsid w:val="00175D7C"/>
    <w:rsid w:val="001812D1"/>
    <w:rsid w:val="001D269B"/>
    <w:rsid w:val="00200F34"/>
    <w:rsid w:val="00244F37"/>
    <w:rsid w:val="002B587C"/>
    <w:rsid w:val="003523BF"/>
    <w:rsid w:val="0037695F"/>
    <w:rsid w:val="003A6B63"/>
    <w:rsid w:val="003B237E"/>
    <w:rsid w:val="00416711"/>
    <w:rsid w:val="004563AF"/>
    <w:rsid w:val="004C72D1"/>
    <w:rsid w:val="004E41D8"/>
    <w:rsid w:val="00516A54"/>
    <w:rsid w:val="00577550"/>
    <w:rsid w:val="00615E26"/>
    <w:rsid w:val="00657300"/>
    <w:rsid w:val="00660CA7"/>
    <w:rsid w:val="00660F86"/>
    <w:rsid w:val="00675CF5"/>
    <w:rsid w:val="00753E4A"/>
    <w:rsid w:val="007C1A0E"/>
    <w:rsid w:val="007D1480"/>
    <w:rsid w:val="0081476F"/>
    <w:rsid w:val="00830197"/>
    <w:rsid w:val="00890EEF"/>
    <w:rsid w:val="008A06E9"/>
    <w:rsid w:val="009058BC"/>
    <w:rsid w:val="009068AB"/>
    <w:rsid w:val="00991D7B"/>
    <w:rsid w:val="0099561F"/>
    <w:rsid w:val="00A0164A"/>
    <w:rsid w:val="00A60645"/>
    <w:rsid w:val="00B12734"/>
    <w:rsid w:val="00B33B9B"/>
    <w:rsid w:val="00B52A23"/>
    <w:rsid w:val="00B53249"/>
    <w:rsid w:val="00B64151"/>
    <w:rsid w:val="00C43791"/>
    <w:rsid w:val="00C61741"/>
    <w:rsid w:val="00CA5D41"/>
    <w:rsid w:val="00CB37FE"/>
    <w:rsid w:val="00CB4FBE"/>
    <w:rsid w:val="00CD2427"/>
    <w:rsid w:val="00D671E8"/>
    <w:rsid w:val="00DC6938"/>
    <w:rsid w:val="00E2047B"/>
    <w:rsid w:val="00EB023E"/>
    <w:rsid w:val="00EC7810"/>
    <w:rsid w:val="00F6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3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6E9"/>
    <w:pPr>
      <w:autoSpaceDE w:val="0"/>
      <w:autoSpaceDN w:val="0"/>
      <w:adjustRightInd w:val="0"/>
      <w:spacing w:after="0" w:line="240" w:lineRule="auto"/>
    </w:pPr>
    <w:rPr>
      <w:rFonts w:ascii="Vrinda" w:hAnsi="Vrinda" w:cs="Vrinda"/>
      <w:color w:val="000000"/>
      <w:sz w:val="24"/>
      <w:szCs w:val="24"/>
    </w:rPr>
  </w:style>
  <w:style w:type="paragraph" w:styleId="BalloonText">
    <w:name w:val="Balloon Text"/>
    <w:basedOn w:val="Normal"/>
    <w:link w:val="BalloonTextChar"/>
    <w:uiPriority w:val="99"/>
    <w:semiHidden/>
    <w:unhideWhenUsed/>
    <w:rsid w:val="008A0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6E9"/>
    <w:rPr>
      <w:rFonts w:ascii="Tahoma" w:hAnsi="Tahoma" w:cs="Tahoma"/>
      <w:sz w:val="16"/>
      <w:szCs w:val="16"/>
    </w:rPr>
  </w:style>
  <w:style w:type="character" w:customStyle="1" w:styleId="line-heading">
    <w:name w:val="line-heading"/>
    <w:basedOn w:val="DefaultParagraphFont"/>
    <w:rsid w:val="00F6490F"/>
  </w:style>
  <w:style w:type="paragraph" w:styleId="ListParagraph">
    <w:name w:val="List Paragraph"/>
    <w:basedOn w:val="Normal"/>
    <w:uiPriority w:val="34"/>
    <w:qFormat/>
    <w:rsid w:val="00065AEB"/>
    <w:pPr>
      <w:ind w:left="720"/>
      <w:contextualSpacing/>
    </w:pPr>
  </w:style>
  <w:style w:type="paragraph" w:styleId="NormalWeb">
    <w:name w:val="Normal (Web)"/>
    <w:basedOn w:val="Normal"/>
    <w:uiPriority w:val="99"/>
    <w:semiHidden/>
    <w:unhideWhenUsed/>
    <w:rsid w:val="00991D7B"/>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6E9"/>
    <w:pPr>
      <w:autoSpaceDE w:val="0"/>
      <w:autoSpaceDN w:val="0"/>
      <w:adjustRightInd w:val="0"/>
      <w:spacing w:after="0" w:line="240" w:lineRule="auto"/>
    </w:pPr>
    <w:rPr>
      <w:rFonts w:ascii="Vrinda" w:hAnsi="Vrinda" w:cs="Vrinda"/>
      <w:color w:val="000000"/>
      <w:sz w:val="24"/>
      <w:szCs w:val="24"/>
    </w:rPr>
  </w:style>
  <w:style w:type="paragraph" w:styleId="BalloonText">
    <w:name w:val="Balloon Text"/>
    <w:basedOn w:val="Normal"/>
    <w:link w:val="BalloonTextChar"/>
    <w:uiPriority w:val="99"/>
    <w:semiHidden/>
    <w:unhideWhenUsed/>
    <w:rsid w:val="008A0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6E9"/>
    <w:rPr>
      <w:rFonts w:ascii="Tahoma" w:hAnsi="Tahoma" w:cs="Tahoma"/>
      <w:sz w:val="16"/>
      <w:szCs w:val="16"/>
    </w:rPr>
  </w:style>
  <w:style w:type="character" w:customStyle="1" w:styleId="line-heading">
    <w:name w:val="line-heading"/>
    <w:basedOn w:val="DefaultParagraphFont"/>
    <w:rsid w:val="00F6490F"/>
  </w:style>
  <w:style w:type="paragraph" w:styleId="ListParagraph">
    <w:name w:val="List Paragraph"/>
    <w:basedOn w:val="Normal"/>
    <w:uiPriority w:val="34"/>
    <w:qFormat/>
    <w:rsid w:val="00065AEB"/>
    <w:pPr>
      <w:ind w:left="720"/>
      <w:contextualSpacing/>
    </w:pPr>
  </w:style>
  <w:style w:type="paragraph" w:styleId="NormalWeb">
    <w:name w:val="Normal (Web)"/>
    <w:basedOn w:val="Normal"/>
    <w:uiPriority w:val="99"/>
    <w:semiHidden/>
    <w:unhideWhenUsed/>
    <w:rsid w:val="00991D7B"/>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56996">
      <w:bodyDiv w:val="1"/>
      <w:marLeft w:val="0"/>
      <w:marRight w:val="0"/>
      <w:marTop w:val="0"/>
      <w:marBottom w:val="0"/>
      <w:divBdr>
        <w:top w:val="none" w:sz="0" w:space="0" w:color="auto"/>
        <w:left w:val="none" w:sz="0" w:space="0" w:color="auto"/>
        <w:bottom w:val="none" w:sz="0" w:space="0" w:color="auto"/>
        <w:right w:val="none" w:sz="0" w:space="0" w:color="auto"/>
      </w:divBdr>
      <w:divsChild>
        <w:div w:id="1517113747">
          <w:marLeft w:val="0"/>
          <w:marRight w:val="0"/>
          <w:marTop w:val="0"/>
          <w:marBottom w:val="0"/>
          <w:divBdr>
            <w:top w:val="none" w:sz="0" w:space="0" w:color="auto"/>
            <w:left w:val="none" w:sz="0" w:space="0" w:color="auto"/>
            <w:bottom w:val="none" w:sz="0" w:space="0" w:color="auto"/>
            <w:right w:val="none" w:sz="0" w:space="0" w:color="auto"/>
          </w:divBdr>
          <w:divsChild>
            <w:div w:id="2000887098">
              <w:marLeft w:val="0"/>
              <w:marRight w:val="0"/>
              <w:marTop w:val="0"/>
              <w:marBottom w:val="0"/>
              <w:divBdr>
                <w:top w:val="none" w:sz="0" w:space="0" w:color="auto"/>
                <w:left w:val="none" w:sz="0" w:space="0" w:color="auto"/>
                <w:bottom w:val="none" w:sz="0" w:space="0" w:color="auto"/>
                <w:right w:val="none" w:sz="0" w:space="0" w:color="auto"/>
              </w:divBdr>
              <w:divsChild>
                <w:div w:id="121971798">
                  <w:marLeft w:val="0"/>
                  <w:marRight w:val="0"/>
                  <w:marTop w:val="0"/>
                  <w:marBottom w:val="0"/>
                  <w:divBdr>
                    <w:top w:val="none" w:sz="0" w:space="0" w:color="auto"/>
                    <w:left w:val="none" w:sz="0" w:space="0" w:color="auto"/>
                    <w:bottom w:val="none" w:sz="0" w:space="0" w:color="auto"/>
                    <w:right w:val="none" w:sz="0" w:space="0" w:color="auto"/>
                  </w:divBdr>
                  <w:divsChild>
                    <w:div w:id="875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486</Words>
  <Characters>2773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Kamran Nishat</dc:creator>
  <cp:lastModifiedBy>Salman Salim</cp:lastModifiedBy>
  <cp:revision>4</cp:revision>
  <cp:lastPrinted>2014-11-20T02:57:00Z</cp:lastPrinted>
  <dcterms:created xsi:type="dcterms:W3CDTF">2017-11-10T07:30:00Z</dcterms:created>
  <dcterms:modified xsi:type="dcterms:W3CDTF">2017-11-10T07:32:00Z</dcterms:modified>
</cp:coreProperties>
</file>